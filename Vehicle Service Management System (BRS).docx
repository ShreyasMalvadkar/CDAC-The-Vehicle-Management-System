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BDA" w:rsidRDefault="00E02BDA">
      <w:pPr>
        <w:jc w:val="center"/>
      </w:pPr>
    </w:p>
    <w:p w:rsidR="00E02BDA" w:rsidRDefault="00E02BDA">
      <w:pPr>
        <w:jc w:val="center"/>
        <w:rPr>
          <w:rFonts w:ascii="Segoe UI" w:hAnsi="Segoe UI" w:cs="Segoe UI"/>
          <w:sz w:val="28"/>
          <w:szCs w:val="28"/>
        </w:rPr>
      </w:pPr>
    </w:p>
    <w:p w:rsidR="00E02BDA" w:rsidRDefault="00E02BDA">
      <w:pPr>
        <w:jc w:val="center"/>
      </w:pPr>
    </w:p>
    <w:p w:rsidR="00E02BDA" w:rsidRDefault="00E02BDA">
      <w:pPr>
        <w:jc w:val="center"/>
      </w:pPr>
    </w:p>
    <w:p w:rsidR="00E02BDA" w:rsidRDefault="00000000">
      <w:pPr>
        <w:tabs>
          <w:tab w:val="left" w:pos="829"/>
          <w:tab w:val="center" w:pos="4986"/>
        </w:tabs>
        <w:autoSpaceDE w:val="0"/>
        <w:spacing w:before="100" w:after="100"/>
        <w:rPr>
          <w:rFonts w:cs="Times New Roman"/>
          <w:b/>
          <w:bCs/>
          <w:sz w:val="52"/>
          <w:szCs w:val="52"/>
        </w:rPr>
      </w:pPr>
      <w:r>
        <w:rPr>
          <w:rFonts w:cs="Times New Roman"/>
          <w:b/>
          <w:bCs/>
          <w:sz w:val="52"/>
          <w:szCs w:val="52"/>
        </w:rPr>
        <w:tab/>
      </w:r>
      <w:r>
        <w:rPr>
          <w:rFonts w:cs="Times New Roman"/>
          <w:b/>
          <w:bCs/>
          <w:sz w:val="52"/>
          <w:szCs w:val="52"/>
        </w:rPr>
        <w:tab/>
        <w:t>Vehicle Service Management System</w:t>
      </w:r>
    </w:p>
    <w:p w:rsidR="00E02BDA" w:rsidRDefault="00E02BDA">
      <w:pPr>
        <w:autoSpaceDE w:val="0"/>
        <w:spacing w:before="100" w:after="100"/>
        <w:jc w:val="center"/>
        <w:rPr>
          <w:rFonts w:cs="Times New Roman"/>
          <w:b/>
          <w:bCs/>
          <w:sz w:val="52"/>
          <w:szCs w:val="52"/>
        </w:rPr>
      </w:pPr>
    </w:p>
    <w:p w:rsidR="00E02BDA" w:rsidRDefault="00000000">
      <w:pPr>
        <w:autoSpaceDE w:val="0"/>
        <w:spacing w:before="100" w:after="100"/>
        <w:jc w:val="center"/>
        <w:rPr>
          <w:rFonts w:cs="Times New Roman"/>
          <w:b/>
          <w:bCs/>
          <w:sz w:val="28"/>
          <w:szCs w:val="28"/>
        </w:rPr>
      </w:pPr>
      <w:r>
        <w:rPr>
          <w:rFonts w:cs="Times New Roman"/>
          <w:b/>
          <w:bCs/>
          <w:sz w:val="28"/>
          <w:szCs w:val="28"/>
        </w:rPr>
        <w:t>Business Requirement Specification</w:t>
      </w:r>
    </w:p>
    <w:p w:rsidR="00E02BDA" w:rsidRDefault="00E02BDA">
      <w:pPr>
        <w:autoSpaceDE w:val="0"/>
        <w:spacing w:before="100" w:after="100"/>
        <w:jc w:val="center"/>
        <w:rPr>
          <w:rFonts w:cs="Times New Roman"/>
          <w:b/>
          <w:bCs/>
          <w:sz w:val="28"/>
          <w:szCs w:val="28"/>
        </w:rPr>
      </w:pPr>
    </w:p>
    <w:p w:rsidR="00E02BDA" w:rsidRDefault="00000000">
      <w:pPr>
        <w:pStyle w:val="ContentsHeading"/>
        <w:pageBreakBefore/>
        <w:rPr>
          <w:rFonts w:ascii="Times New Roman" w:hAnsi="Times New Roman" w:cs="Times New Roman"/>
        </w:rPr>
        <w:sectPr w:rsidR="00E02BDA">
          <w:pgSz w:w="12240" w:h="15840"/>
          <w:pgMar w:top="1134" w:right="1134" w:bottom="1134" w:left="1134" w:header="720" w:footer="720" w:gutter="0"/>
          <w:cols w:space="720"/>
          <w:formProt w:val="0"/>
        </w:sectPr>
      </w:pPr>
      <w:r>
        <w:rPr>
          <w:rFonts w:ascii="Times New Roman" w:hAnsi="Times New Roman" w:cs="Times New Roman"/>
        </w:rPr>
        <w:lastRenderedPageBreak/>
        <w:t>Table of Contents</w:t>
      </w:r>
    </w:p>
    <w:p w:rsidR="00E02BDA" w:rsidRDefault="00000000">
      <w:pPr>
        <w:pStyle w:val="TOC1"/>
      </w:pPr>
      <w:r>
        <w:fldChar w:fldCharType="begin"/>
      </w:r>
      <w:r>
        <w:instrText xml:space="preserve"> TOC \f \o "1-9" \o "1-9" </w:instrText>
      </w:r>
      <w:r>
        <w:fldChar w:fldCharType="separate"/>
      </w:r>
      <w:r>
        <w:t>1. Introduction</w:t>
      </w:r>
      <w:r>
        <w:tab/>
        <w:t>3</w:t>
      </w:r>
    </w:p>
    <w:p w:rsidR="00E02BDA" w:rsidRDefault="00000000">
      <w:pPr>
        <w:pStyle w:val="TOC1"/>
      </w:pPr>
      <w:r>
        <w:t>2. Business Requirements Overview</w:t>
      </w:r>
      <w:r>
        <w:tab/>
        <w:t>4</w:t>
      </w:r>
    </w:p>
    <w:p w:rsidR="00E02BDA" w:rsidRDefault="00000000">
      <w:pPr>
        <w:pStyle w:val="TOC1"/>
      </w:pPr>
      <w:r>
        <w:t>3. Functional Requirements Overview</w:t>
      </w:r>
      <w:r>
        <w:tab/>
        <w:t>4</w:t>
      </w:r>
    </w:p>
    <w:p w:rsidR="00E02BDA" w:rsidRDefault="00000000">
      <w:pPr>
        <w:pStyle w:val="TOC1"/>
        <w:sectPr w:rsidR="00E02BDA">
          <w:type w:val="continuous"/>
          <w:pgSz w:w="12240" w:h="15840"/>
          <w:pgMar w:top="1134" w:right="1134" w:bottom="1134" w:left="1134" w:header="720" w:footer="720" w:gutter="0"/>
          <w:cols w:space="720"/>
        </w:sectPr>
      </w:pPr>
      <w:r>
        <w:t xml:space="preserve">4. Non-functional Requirements </w:t>
      </w:r>
      <w:r>
        <w:tab/>
        <w:t>5</w:t>
      </w:r>
      <w:r>
        <w:fldChar w:fldCharType="end"/>
      </w:r>
    </w:p>
    <w:p w:rsidR="00E02BDA" w:rsidRDefault="00E02BDA">
      <w:pPr>
        <w:autoSpaceDE w:val="0"/>
        <w:spacing w:before="100" w:after="100"/>
        <w:rPr>
          <w:rFonts w:cs="Times New Roman"/>
          <w:b/>
          <w:bCs/>
          <w:sz w:val="28"/>
          <w:szCs w:val="28"/>
        </w:rPr>
      </w:pPr>
    </w:p>
    <w:p w:rsidR="00E02BDA" w:rsidRDefault="00000000">
      <w:pPr>
        <w:pStyle w:val="Heading1"/>
        <w:pageBreakBefore/>
        <w:rPr>
          <w:rFonts w:ascii="Times New Roman" w:hAnsi="Times New Roman" w:cs="Times New Roman"/>
        </w:rPr>
      </w:pPr>
      <w:r>
        <w:rPr>
          <w:rFonts w:ascii="Times New Roman" w:hAnsi="Times New Roman" w:cs="Times New Roman"/>
        </w:rPr>
        <w:lastRenderedPageBreak/>
        <w:t>1. Introduction</w:t>
      </w:r>
    </w:p>
    <w:p w:rsidR="00E02BDA" w:rsidRDefault="00E02BDA">
      <w:pPr>
        <w:pStyle w:val="BodyText"/>
        <w:rPr>
          <w:rFonts w:cs="Times New Roman"/>
        </w:rPr>
      </w:pPr>
    </w:p>
    <w:p w:rsidR="00E02BDA" w:rsidRDefault="00000000">
      <w:pPr>
        <w:pStyle w:val="Heading"/>
        <w:numPr>
          <w:ilvl w:val="1"/>
          <w:numId w:val="2"/>
        </w:numPr>
        <w:ind w:left="930"/>
        <w:rPr>
          <w:rFonts w:ascii="Times New Roman" w:hAnsi="Times New Roman" w:cs="Times New Roman"/>
          <w:b/>
          <w:bCs/>
        </w:rPr>
      </w:pPr>
      <w:r>
        <w:rPr>
          <w:rFonts w:ascii="Times New Roman" w:hAnsi="Times New Roman" w:cs="Times New Roman"/>
          <w:b/>
          <w:bCs/>
        </w:rPr>
        <w:t xml:space="preserve"> Document Purpose</w:t>
      </w:r>
    </w:p>
    <w:p w:rsidR="00E02BDA" w:rsidRDefault="00000000" w:rsidP="005603A7">
      <w:pPr>
        <w:pStyle w:val="BodyText"/>
        <w:spacing w:line="276" w:lineRule="auto"/>
        <w:ind w:left="570" w:firstLine="570"/>
        <w:jc w:val="both"/>
        <w:rPr>
          <w:rFonts w:cs="Times New Roman"/>
        </w:rPr>
      </w:pPr>
      <w:r>
        <w:rPr>
          <w:rFonts w:cs="Times New Roman"/>
        </w:rPr>
        <w:t>This document communicates the business requirements and scope for developing Vehicle Service Management System. The scope of this document is to define the functional and non-functional requirements, business rules, and other constraints requirements.</w:t>
      </w:r>
    </w:p>
    <w:p w:rsidR="00E02BDA" w:rsidRDefault="00000000">
      <w:pPr>
        <w:pStyle w:val="Heading"/>
        <w:numPr>
          <w:ilvl w:val="1"/>
          <w:numId w:val="2"/>
        </w:numPr>
        <w:ind w:left="990"/>
        <w:rPr>
          <w:rFonts w:ascii="Times New Roman" w:hAnsi="Times New Roman" w:cs="Times New Roman"/>
          <w:b/>
          <w:bCs/>
        </w:rPr>
      </w:pPr>
      <w:r>
        <w:rPr>
          <w:rFonts w:ascii="Times New Roman" w:hAnsi="Times New Roman" w:cs="Times New Roman"/>
          <w:b/>
          <w:bCs/>
        </w:rPr>
        <w:t xml:space="preserve"> Project Background</w:t>
      </w:r>
    </w:p>
    <w:p w:rsidR="00E02BDA" w:rsidRDefault="00000000" w:rsidP="005603A7">
      <w:pPr>
        <w:spacing w:line="276" w:lineRule="auto"/>
        <w:ind w:left="709" w:firstLine="709"/>
        <w:jc w:val="both"/>
        <w:rPr>
          <w:rFonts w:cs="Times New Roman"/>
        </w:rPr>
      </w:pPr>
      <w:r>
        <w:rPr>
          <w:rFonts w:cs="Times New Roman"/>
        </w:rPr>
        <w:t>Owners of vehicles can avoid unexpected car problems by maintaining their vehicles regularly. Early detection of vehicle problems is crucial to preventing them from developing into serious difficulties. We gathered information and discovered that the majority of vehicle repair companies or garages still handle their day-to-day transactions manually. Customer records are still entered manually, as are transactions with clients, tracking of vehicle repairs as they are made, updates of vehicle services, and billing. The functioning of the garage and the response time to client queries is slow downed by the ongoing usage of manual procedures.</w:t>
      </w:r>
    </w:p>
    <w:p w:rsidR="00E02BDA" w:rsidRDefault="00000000">
      <w:pPr>
        <w:pStyle w:val="Heading"/>
        <w:numPr>
          <w:ilvl w:val="1"/>
          <w:numId w:val="2"/>
        </w:numPr>
        <w:ind w:left="990"/>
        <w:rPr>
          <w:rFonts w:ascii="Times New Roman" w:hAnsi="Times New Roman" w:cs="Times New Roman"/>
          <w:b/>
          <w:bCs/>
        </w:rPr>
      </w:pPr>
      <w:r>
        <w:rPr>
          <w:rFonts w:ascii="Times New Roman" w:hAnsi="Times New Roman" w:cs="Times New Roman"/>
          <w:b/>
          <w:bCs/>
        </w:rPr>
        <w:t xml:space="preserve"> Goals of the project</w:t>
      </w:r>
    </w:p>
    <w:p w:rsidR="00E02BDA" w:rsidRDefault="00000000" w:rsidP="005603A7">
      <w:pPr>
        <w:spacing w:line="360" w:lineRule="auto"/>
        <w:ind w:left="709" w:firstLine="709"/>
        <w:jc w:val="both"/>
        <w:rPr>
          <w:rFonts w:cs="Times New Roman"/>
        </w:rPr>
      </w:pPr>
      <w:r>
        <w:rPr>
          <w:rFonts w:cs="Times New Roman"/>
        </w:rPr>
        <w:t>The main objective of this project is to build a website that will help customers and authorized vehicle service centers. Customers will be able to browse the service center’s information, and view offers provided by the service centers. Customers can book service slots after login, and could track servicing status. Customers may do business for car service easily and comfortably.</w:t>
      </w:r>
    </w:p>
    <w:p w:rsidR="00E02BDA" w:rsidRDefault="00E02BDA">
      <w:pPr>
        <w:rPr>
          <w:rFonts w:cs="Times New Roman"/>
        </w:rPr>
      </w:pPr>
    </w:p>
    <w:p w:rsidR="00E02BDA" w:rsidRDefault="00000000">
      <w:pPr>
        <w:pStyle w:val="Heading"/>
        <w:numPr>
          <w:ilvl w:val="1"/>
          <w:numId w:val="2"/>
        </w:numPr>
        <w:ind w:left="990"/>
        <w:rPr>
          <w:rFonts w:ascii="Times New Roman" w:hAnsi="Times New Roman" w:cs="Times New Roman"/>
          <w:b/>
          <w:bCs/>
        </w:rPr>
      </w:pPr>
      <w:r>
        <w:rPr>
          <w:rFonts w:ascii="Times New Roman" w:hAnsi="Times New Roman" w:cs="Times New Roman"/>
          <w:b/>
          <w:bCs/>
        </w:rPr>
        <w:t xml:space="preserve"> Customers and Stakeholders</w:t>
      </w:r>
    </w:p>
    <w:p w:rsidR="00E02BDA" w:rsidRDefault="00E02BDA">
      <w:pPr>
        <w:pStyle w:val="BodyText"/>
        <w:rPr>
          <w:rFonts w:cs="Times New Roman"/>
          <w:sz w:val="22"/>
          <w:szCs w:val="22"/>
        </w:rPr>
      </w:pPr>
    </w:p>
    <w:p w:rsidR="00E02BDA" w:rsidRDefault="00000000">
      <w:pPr>
        <w:pStyle w:val="BodyText"/>
        <w:ind w:left="630"/>
        <w:rPr>
          <w:rFonts w:cs="Times New Roman"/>
        </w:rPr>
      </w:pPr>
      <w:r>
        <w:rPr>
          <w:rFonts w:cs="Times New Roman"/>
        </w:rPr>
        <w:t xml:space="preserve">Customers: </w:t>
      </w:r>
    </w:p>
    <w:p w:rsidR="00E02BDA" w:rsidRDefault="00000000">
      <w:pPr>
        <w:pStyle w:val="BodyText"/>
        <w:numPr>
          <w:ilvl w:val="1"/>
          <w:numId w:val="3"/>
        </w:numPr>
        <w:tabs>
          <w:tab w:val="clear" w:pos="2160"/>
          <w:tab w:val="left" w:pos="2790"/>
        </w:tabs>
        <w:ind w:left="2790"/>
        <w:rPr>
          <w:rFonts w:cs="Times New Roman"/>
        </w:rPr>
      </w:pPr>
      <w:r>
        <w:rPr>
          <w:rFonts w:cs="Times New Roman"/>
        </w:rPr>
        <w:t>Customers who are looking to service their vehicle</w:t>
      </w:r>
    </w:p>
    <w:p w:rsidR="00E02BDA" w:rsidRDefault="00000000">
      <w:pPr>
        <w:pStyle w:val="BodyText"/>
        <w:numPr>
          <w:ilvl w:val="1"/>
          <w:numId w:val="3"/>
        </w:numPr>
        <w:tabs>
          <w:tab w:val="clear" w:pos="2160"/>
          <w:tab w:val="left" w:pos="2790"/>
        </w:tabs>
        <w:ind w:left="2790"/>
        <w:rPr>
          <w:rFonts w:cs="Times New Roman"/>
        </w:rPr>
      </w:pPr>
      <w:r>
        <w:rPr>
          <w:rFonts w:cs="Times New Roman"/>
        </w:rPr>
        <w:t>Authorized vehicle service centers</w:t>
      </w:r>
    </w:p>
    <w:p w:rsidR="00E02BDA" w:rsidRDefault="00E02BDA">
      <w:pPr>
        <w:pStyle w:val="BodyText"/>
        <w:ind w:left="2790"/>
        <w:rPr>
          <w:rFonts w:cs="Times New Roman"/>
        </w:rPr>
      </w:pPr>
    </w:p>
    <w:p w:rsidR="00E02BDA" w:rsidRDefault="00000000">
      <w:pPr>
        <w:pStyle w:val="BodyText"/>
        <w:tabs>
          <w:tab w:val="left" w:pos="2915"/>
        </w:tabs>
        <w:ind w:left="630"/>
        <w:rPr>
          <w:rFonts w:cs="Times New Roman"/>
        </w:rPr>
      </w:pPr>
      <w:r>
        <w:rPr>
          <w:rFonts w:cs="Times New Roman"/>
        </w:rPr>
        <w:t>Stakeholders</w:t>
      </w:r>
      <w:r>
        <w:rPr>
          <w:rFonts w:cs="Times New Roman"/>
        </w:rPr>
        <w:tab/>
      </w:r>
    </w:p>
    <w:p w:rsidR="00E02BDA" w:rsidRDefault="00000000">
      <w:pPr>
        <w:pStyle w:val="BodyText"/>
        <w:numPr>
          <w:ilvl w:val="1"/>
          <w:numId w:val="4"/>
        </w:numPr>
        <w:tabs>
          <w:tab w:val="clear" w:pos="2160"/>
          <w:tab w:val="left" w:pos="2790"/>
        </w:tabs>
        <w:ind w:left="2790"/>
        <w:rPr>
          <w:rFonts w:cs="Times New Roman"/>
        </w:rPr>
      </w:pPr>
      <w:r>
        <w:rPr>
          <w:rFonts w:cs="Times New Roman"/>
        </w:rPr>
        <w:t>Vehicle owners.</w:t>
      </w:r>
    </w:p>
    <w:p w:rsidR="00E02BDA" w:rsidRDefault="00000000">
      <w:pPr>
        <w:pStyle w:val="BodyText"/>
        <w:numPr>
          <w:ilvl w:val="1"/>
          <w:numId w:val="4"/>
        </w:numPr>
        <w:tabs>
          <w:tab w:val="clear" w:pos="2160"/>
          <w:tab w:val="left" w:pos="2790"/>
        </w:tabs>
        <w:ind w:left="2790"/>
        <w:rPr>
          <w:rFonts w:cs="Times New Roman"/>
        </w:rPr>
      </w:pPr>
      <w:r>
        <w:rPr>
          <w:rFonts w:cs="Times New Roman"/>
        </w:rPr>
        <w:t>Authorized vehicle service centers</w:t>
      </w:r>
    </w:p>
    <w:p w:rsidR="00E02BDA" w:rsidRDefault="00000000">
      <w:pPr>
        <w:pStyle w:val="BodyText"/>
        <w:numPr>
          <w:ilvl w:val="1"/>
          <w:numId w:val="4"/>
        </w:numPr>
        <w:tabs>
          <w:tab w:val="clear" w:pos="2160"/>
          <w:tab w:val="left" w:pos="2790"/>
        </w:tabs>
        <w:ind w:left="2790"/>
        <w:rPr>
          <w:rFonts w:cs="Times New Roman"/>
        </w:rPr>
      </w:pPr>
      <w:r>
        <w:rPr>
          <w:rFonts w:cs="Times New Roman"/>
        </w:rPr>
        <w:t>Vehicle Manufacturers</w:t>
      </w:r>
    </w:p>
    <w:p w:rsidR="00E02BDA" w:rsidRDefault="00E02BDA">
      <w:pPr>
        <w:pStyle w:val="BodyText"/>
        <w:ind w:left="630"/>
        <w:rPr>
          <w:rFonts w:cs="Times New Roman"/>
          <w:sz w:val="22"/>
          <w:szCs w:val="22"/>
        </w:rPr>
      </w:pPr>
    </w:p>
    <w:p w:rsidR="00E02BDA" w:rsidRDefault="00E02BDA">
      <w:pPr>
        <w:pStyle w:val="BodyText"/>
        <w:rPr>
          <w:rFonts w:cs="Times New Roman"/>
          <w:sz w:val="22"/>
          <w:szCs w:val="22"/>
        </w:rPr>
      </w:pPr>
    </w:p>
    <w:p w:rsidR="00E02BDA" w:rsidRDefault="00000000">
      <w:pPr>
        <w:pStyle w:val="Heading1"/>
        <w:pageBreakBefore/>
        <w:rPr>
          <w:rFonts w:ascii="Times New Roman" w:hAnsi="Times New Roman" w:cs="Times New Roman"/>
        </w:rPr>
      </w:pPr>
      <w:r>
        <w:rPr>
          <w:rFonts w:ascii="Times New Roman" w:hAnsi="Times New Roman" w:cs="Times New Roman"/>
        </w:rPr>
        <w:lastRenderedPageBreak/>
        <w:t>2. Business Requirements Overview</w:t>
      </w:r>
    </w:p>
    <w:p w:rsidR="00E02BDA" w:rsidRDefault="00E02BDA">
      <w:pPr>
        <w:rPr>
          <w:rFonts w:cs="Times New Roman"/>
        </w:rPr>
      </w:pPr>
    </w:p>
    <w:p w:rsidR="00E02BDA" w:rsidRDefault="00000000" w:rsidP="008E3E06">
      <w:pPr>
        <w:widowControl/>
        <w:numPr>
          <w:ilvl w:val="0"/>
          <w:numId w:val="5"/>
        </w:numPr>
        <w:suppressAutoHyphens w:val="0"/>
        <w:spacing w:line="276" w:lineRule="auto"/>
        <w:jc w:val="both"/>
        <w:rPr>
          <w:rFonts w:cs="Times New Roman"/>
          <w:color w:val="0E101A"/>
        </w:rPr>
      </w:pPr>
      <w:r>
        <w:rPr>
          <w:rFonts w:cs="Times New Roman"/>
          <w:color w:val="0E101A"/>
        </w:rPr>
        <w:t>Vehicle Service Management System is a public web application.</w:t>
      </w:r>
    </w:p>
    <w:p w:rsidR="00E02BDA" w:rsidRDefault="00000000" w:rsidP="008E3E06">
      <w:pPr>
        <w:widowControl/>
        <w:numPr>
          <w:ilvl w:val="0"/>
          <w:numId w:val="5"/>
        </w:numPr>
        <w:suppressAutoHyphens w:val="0"/>
        <w:spacing w:line="276" w:lineRule="auto"/>
        <w:jc w:val="both"/>
        <w:rPr>
          <w:rFonts w:cs="Times New Roman"/>
          <w:color w:val="0E101A"/>
        </w:rPr>
      </w:pPr>
      <w:r>
        <w:rPr>
          <w:rFonts w:cs="Times New Roman"/>
          <w:color w:val="0E101A"/>
        </w:rPr>
        <w:t>Vehicle Service Management System is going to be opened to all Servicing Centers, but in a phased manner, the main target is to do for Servicing Centers of particular brand</w:t>
      </w:r>
      <w:r w:rsidR="007E7803">
        <w:rPr>
          <w:rFonts w:cs="Times New Roman"/>
          <w:color w:val="0E101A"/>
        </w:rPr>
        <w:t>s</w:t>
      </w:r>
      <w:r>
        <w:rPr>
          <w:rFonts w:cs="Times New Roman"/>
          <w:color w:val="0E101A"/>
        </w:rPr>
        <w:t xml:space="preserve"> in India.</w:t>
      </w:r>
    </w:p>
    <w:p w:rsidR="00E02BDA" w:rsidRDefault="00000000" w:rsidP="008E3E06">
      <w:pPr>
        <w:widowControl/>
        <w:numPr>
          <w:ilvl w:val="0"/>
          <w:numId w:val="5"/>
        </w:numPr>
        <w:suppressAutoHyphens w:val="0"/>
        <w:spacing w:line="276" w:lineRule="auto"/>
        <w:jc w:val="both"/>
        <w:rPr>
          <w:rFonts w:cs="Times New Roman"/>
          <w:color w:val="0E101A"/>
        </w:rPr>
      </w:pPr>
      <w:r>
        <w:rPr>
          <w:rFonts w:cs="Times New Roman"/>
          <w:color w:val="0E101A"/>
        </w:rPr>
        <w:t>There are mainly two types of users. One is the vehicle owners other one is authorized service centers.</w:t>
      </w:r>
    </w:p>
    <w:p w:rsidR="00E02BDA" w:rsidRDefault="00000000" w:rsidP="008E3E06">
      <w:pPr>
        <w:widowControl/>
        <w:numPr>
          <w:ilvl w:val="0"/>
          <w:numId w:val="5"/>
        </w:numPr>
        <w:suppressAutoHyphens w:val="0"/>
        <w:spacing w:line="276" w:lineRule="auto"/>
        <w:jc w:val="both"/>
        <w:rPr>
          <w:rFonts w:cs="Times New Roman"/>
          <w:color w:val="0E101A"/>
          <w:lang w:val="en-IN"/>
        </w:rPr>
      </w:pPr>
      <w:r>
        <w:rPr>
          <w:rFonts w:cs="Times New Roman"/>
          <w:color w:val="0E101A"/>
        </w:rPr>
        <w:t xml:space="preserve">Customers can search for the available service centers and available booking slot for a specific </w:t>
      </w:r>
      <w:r>
        <w:rPr>
          <w:rFonts w:cs="Times New Roman"/>
          <w:color w:val="0E101A"/>
          <w:lang w:val="en-IN"/>
        </w:rPr>
        <w:t>time. Also, Customers can see past service records of their vehicles.</w:t>
      </w:r>
    </w:p>
    <w:p w:rsidR="00E02BDA" w:rsidRDefault="00000000" w:rsidP="008E3E06">
      <w:pPr>
        <w:widowControl/>
        <w:numPr>
          <w:ilvl w:val="0"/>
          <w:numId w:val="5"/>
        </w:numPr>
        <w:suppressAutoHyphens w:val="0"/>
        <w:spacing w:line="276" w:lineRule="auto"/>
        <w:jc w:val="both"/>
        <w:rPr>
          <w:rFonts w:cs="Times New Roman"/>
          <w:color w:val="0E101A"/>
        </w:rPr>
      </w:pPr>
      <w:r>
        <w:rPr>
          <w:rFonts w:cs="Times New Roman"/>
          <w:color w:val="0E101A"/>
        </w:rPr>
        <w:t>Service centers can get the customer’s vehicle information and approve the booking.</w:t>
      </w:r>
    </w:p>
    <w:p w:rsidR="00E02BDA" w:rsidRDefault="00000000" w:rsidP="008E3E06">
      <w:pPr>
        <w:widowControl/>
        <w:numPr>
          <w:ilvl w:val="0"/>
          <w:numId w:val="5"/>
        </w:numPr>
        <w:suppressAutoHyphens w:val="0"/>
        <w:spacing w:line="276" w:lineRule="auto"/>
        <w:jc w:val="both"/>
        <w:rPr>
          <w:rFonts w:cs="Times New Roman"/>
          <w:color w:val="0E101A"/>
        </w:rPr>
      </w:pPr>
      <w:r>
        <w:rPr>
          <w:rFonts w:cs="Times New Roman"/>
          <w:color w:val="0E101A"/>
        </w:rPr>
        <w:t xml:space="preserve">The vehicle Service Management System provides the functions which connect the customer and the authorized service centers. </w:t>
      </w:r>
    </w:p>
    <w:p w:rsidR="00E02BDA" w:rsidRDefault="00000000" w:rsidP="008E3E06">
      <w:pPr>
        <w:widowControl/>
        <w:numPr>
          <w:ilvl w:val="0"/>
          <w:numId w:val="5"/>
        </w:numPr>
        <w:suppressAutoHyphens w:val="0"/>
        <w:spacing w:line="276" w:lineRule="auto"/>
        <w:jc w:val="both"/>
        <w:rPr>
          <w:rFonts w:cs="Times New Roman"/>
          <w:color w:val="0E101A"/>
        </w:rPr>
      </w:pPr>
      <w:r>
        <w:rPr>
          <w:rFonts w:cs="Times New Roman"/>
          <w:color w:val="0E101A"/>
        </w:rPr>
        <w:t>Vehicle Service Management System is going to be maintained by Administrator.</w:t>
      </w:r>
    </w:p>
    <w:p w:rsidR="00E02BDA" w:rsidRDefault="00000000">
      <w:pPr>
        <w:pStyle w:val="Heading1"/>
        <w:rPr>
          <w:rFonts w:ascii="Times New Roman" w:hAnsi="Times New Roman" w:cs="Times New Roman"/>
        </w:rPr>
      </w:pPr>
      <w:r>
        <w:rPr>
          <w:rFonts w:ascii="Times New Roman" w:hAnsi="Times New Roman" w:cs="Times New Roman"/>
        </w:rPr>
        <w:t>3. Functional Requirements Overview</w:t>
      </w:r>
    </w:p>
    <w:p w:rsidR="00E02BDA" w:rsidRDefault="00E02BDA" w:rsidP="008E3E06">
      <w:pPr>
        <w:pStyle w:val="ListParagraph"/>
        <w:spacing w:line="276" w:lineRule="auto"/>
        <w:ind w:firstLine="432"/>
        <w:rPr>
          <w:rFonts w:cs="Times New Roman"/>
        </w:rPr>
      </w:pPr>
    </w:p>
    <w:p w:rsidR="00E02BDA" w:rsidRDefault="00000000" w:rsidP="008E3E06">
      <w:pPr>
        <w:spacing w:line="276" w:lineRule="auto"/>
        <w:ind w:left="709"/>
        <w:rPr>
          <w:rFonts w:cs="Times New Roman"/>
        </w:rPr>
      </w:pPr>
      <w:r>
        <w:rPr>
          <w:rFonts w:cs="Times New Roman"/>
        </w:rPr>
        <w:t>The vehicle Service Management System consists of three modules described as below.</w:t>
      </w:r>
    </w:p>
    <w:p w:rsidR="00E02BDA" w:rsidRDefault="00E02BDA" w:rsidP="008E3E06">
      <w:pPr>
        <w:pStyle w:val="ListParagraph"/>
        <w:spacing w:line="276" w:lineRule="auto"/>
        <w:rPr>
          <w:rFonts w:cs="Times New Roman"/>
        </w:rPr>
      </w:pPr>
    </w:p>
    <w:p w:rsidR="00E02BDA" w:rsidRDefault="00000000" w:rsidP="008E3E06">
      <w:pPr>
        <w:pStyle w:val="ListParagraph"/>
        <w:numPr>
          <w:ilvl w:val="0"/>
          <w:numId w:val="6"/>
        </w:numPr>
        <w:spacing w:line="276" w:lineRule="auto"/>
        <w:rPr>
          <w:rFonts w:cs="Times New Roman"/>
        </w:rPr>
      </w:pPr>
      <w:r>
        <w:rPr>
          <w:rFonts w:cs="Times New Roman"/>
        </w:rPr>
        <w:t>Customer Module</w:t>
      </w:r>
    </w:p>
    <w:p w:rsidR="00E02BDA" w:rsidRDefault="00000000" w:rsidP="008E3E06">
      <w:pPr>
        <w:pStyle w:val="ListParagraph"/>
        <w:numPr>
          <w:ilvl w:val="0"/>
          <w:numId w:val="6"/>
        </w:numPr>
        <w:spacing w:line="276" w:lineRule="auto"/>
        <w:rPr>
          <w:rFonts w:cs="Times New Roman"/>
        </w:rPr>
      </w:pPr>
      <w:r>
        <w:rPr>
          <w:rFonts w:cs="Times New Roman"/>
          <w:color w:val="0E101A"/>
        </w:rPr>
        <w:t>Service center</w:t>
      </w:r>
      <w:r>
        <w:rPr>
          <w:rFonts w:cs="Times New Roman"/>
        </w:rPr>
        <w:t xml:space="preserve"> Module</w:t>
      </w:r>
    </w:p>
    <w:p w:rsidR="00E02BDA" w:rsidRDefault="00000000" w:rsidP="008E3E06">
      <w:pPr>
        <w:pStyle w:val="ListParagraph"/>
        <w:numPr>
          <w:ilvl w:val="0"/>
          <w:numId w:val="6"/>
        </w:numPr>
        <w:spacing w:line="276" w:lineRule="auto"/>
        <w:rPr>
          <w:rFonts w:cs="Times New Roman"/>
        </w:rPr>
      </w:pPr>
      <w:r>
        <w:rPr>
          <w:rFonts w:cs="Times New Roman"/>
        </w:rPr>
        <w:t>Admin Module</w:t>
      </w:r>
    </w:p>
    <w:p w:rsidR="00E02BDA" w:rsidRDefault="00000000">
      <w:pPr>
        <w:pStyle w:val="Heading"/>
        <w:spacing w:line="360" w:lineRule="auto"/>
        <w:ind w:left="1069" w:hanging="360"/>
        <w:rPr>
          <w:rFonts w:ascii="Times New Roman" w:hAnsi="Times New Roman" w:cs="Times New Roman"/>
          <w:b/>
          <w:bCs/>
        </w:rPr>
      </w:pPr>
      <w:r>
        <w:rPr>
          <w:rFonts w:ascii="Times New Roman" w:hAnsi="Times New Roman" w:cs="Times New Roman"/>
          <w:b/>
          <w:bCs/>
        </w:rPr>
        <w:t>3.1 Customer Module</w:t>
      </w:r>
    </w:p>
    <w:p w:rsidR="00E02BDA" w:rsidRDefault="00000000" w:rsidP="008E3E06">
      <w:pPr>
        <w:pStyle w:val="ListParagraph"/>
        <w:numPr>
          <w:ilvl w:val="0"/>
          <w:numId w:val="7"/>
        </w:numPr>
        <w:tabs>
          <w:tab w:val="clear" w:pos="720"/>
          <w:tab w:val="left" w:pos="1350"/>
        </w:tabs>
        <w:spacing w:line="276" w:lineRule="auto"/>
        <w:ind w:left="1350"/>
        <w:jc w:val="both"/>
        <w:rPr>
          <w:rFonts w:cs="Times New Roman"/>
        </w:rPr>
      </w:pPr>
      <w:r>
        <w:rPr>
          <w:rFonts w:cs="Times New Roman"/>
        </w:rPr>
        <w:t xml:space="preserve">Customers can </w:t>
      </w:r>
      <w:r w:rsidR="00EC02CA">
        <w:rPr>
          <w:rFonts w:cs="Times New Roman"/>
        </w:rPr>
        <w:t>register</w:t>
      </w:r>
      <w:r>
        <w:rPr>
          <w:rFonts w:cs="Times New Roman"/>
        </w:rPr>
        <w:t>.</w:t>
      </w:r>
    </w:p>
    <w:p w:rsidR="00C26B2D" w:rsidRDefault="00C26B2D" w:rsidP="008E3E06">
      <w:pPr>
        <w:pStyle w:val="ListParagraph"/>
        <w:numPr>
          <w:ilvl w:val="0"/>
          <w:numId w:val="7"/>
        </w:numPr>
        <w:tabs>
          <w:tab w:val="clear" w:pos="720"/>
          <w:tab w:val="left" w:pos="1350"/>
        </w:tabs>
        <w:spacing w:line="276" w:lineRule="auto"/>
        <w:ind w:left="1350"/>
        <w:jc w:val="both"/>
        <w:rPr>
          <w:rFonts w:cs="Times New Roman"/>
        </w:rPr>
      </w:pPr>
      <w:r>
        <w:rPr>
          <w:rFonts w:cs="Times New Roman"/>
        </w:rPr>
        <w:t xml:space="preserve">Customer </w:t>
      </w:r>
      <w:r w:rsidR="0060404A">
        <w:rPr>
          <w:rFonts w:cs="Times New Roman"/>
        </w:rPr>
        <w:t>can</w:t>
      </w:r>
      <w:r>
        <w:rPr>
          <w:rFonts w:cs="Times New Roman"/>
        </w:rPr>
        <w:t xml:space="preserve"> login</w:t>
      </w:r>
      <w:r w:rsidR="0060404A">
        <w:rPr>
          <w:rFonts w:cs="Times New Roman"/>
        </w:rPr>
        <w:t xml:space="preserve"> to the system</w:t>
      </w:r>
      <w:r>
        <w:rPr>
          <w:rFonts w:cs="Times New Roman"/>
        </w:rPr>
        <w:t>.</w:t>
      </w:r>
    </w:p>
    <w:p w:rsidR="00F21F67" w:rsidRDefault="00F21F67" w:rsidP="008E3E06">
      <w:pPr>
        <w:pStyle w:val="ListParagraph"/>
        <w:numPr>
          <w:ilvl w:val="0"/>
          <w:numId w:val="7"/>
        </w:numPr>
        <w:tabs>
          <w:tab w:val="clear" w:pos="720"/>
          <w:tab w:val="left" w:pos="1350"/>
        </w:tabs>
        <w:spacing w:line="276" w:lineRule="auto"/>
        <w:ind w:left="1350"/>
        <w:jc w:val="both"/>
        <w:rPr>
          <w:rFonts w:cs="Times New Roman"/>
        </w:rPr>
      </w:pPr>
      <w:r>
        <w:rPr>
          <w:rFonts w:cs="Times New Roman"/>
        </w:rPr>
        <w:t>Customer can add vehicle information</w:t>
      </w:r>
      <w:r w:rsidR="00252C03">
        <w:rPr>
          <w:rFonts w:cs="Times New Roman"/>
        </w:rPr>
        <w:t>.</w:t>
      </w:r>
    </w:p>
    <w:p w:rsidR="009B6558" w:rsidRDefault="009B6558" w:rsidP="008E3E06">
      <w:pPr>
        <w:pStyle w:val="ListParagraph"/>
        <w:numPr>
          <w:ilvl w:val="0"/>
          <w:numId w:val="7"/>
        </w:numPr>
        <w:tabs>
          <w:tab w:val="clear" w:pos="720"/>
          <w:tab w:val="left" w:pos="1350"/>
        </w:tabs>
        <w:spacing w:line="276" w:lineRule="auto"/>
        <w:ind w:left="1350"/>
        <w:jc w:val="both"/>
        <w:rPr>
          <w:rFonts w:cs="Times New Roman"/>
        </w:rPr>
      </w:pPr>
      <w:r>
        <w:rPr>
          <w:rFonts w:cs="Times New Roman"/>
        </w:rPr>
        <w:t>Customer can view service packages along with standard rates</w:t>
      </w:r>
      <w:r w:rsidR="00796481">
        <w:rPr>
          <w:rFonts w:cs="Times New Roman"/>
        </w:rPr>
        <w:t xml:space="preserve"> offered by the service centers</w:t>
      </w:r>
      <w:r>
        <w:rPr>
          <w:rFonts w:cs="Times New Roman"/>
        </w:rPr>
        <w:t>.</w:t>
      </w:r>
    </w:p>
    <w:p w:rsidR="006D3C26" w:rsidRDefault="00537475" w:rsidP="006D3C26">
      <w:pPr>
        <w:pStyle w:val="ListParagraph"/>
        <w:numPr>
          <w:ilvl w:val="0"/>
          <w:numId w:val="7"/>
        </w:numPr>
        <w:tabs>
          <w:tab w:val="clear" w:pos="720"/>
          <w:tab w:val="left" w:pos="1350"/>
        </w:tabs>
        <w:spacing w:line="276" w:lineRule="auto"/>
        <w:ind w:left="1350"/>
        <w:jc w:val="both"/>
        <w:rPr>
          <w:rFonts w:cs="Times New Roman"/>
        </w:rPr>
      </w:pPr>
      <w:r>
        <w:rPr>
          <w:rFonts w:cs="Times New Roman"/>
        </w:rPr>
        <w:t>Customer can see available booking slots on a specific day, at a specific time</w:t>
      </w:r>
      <w:r w:rsidR="006D3C26">
        <w:rPr>
          <w:rFonts w:cs="Times New Roman"/>
        </w:rPr>
        <w:t xml:space="preserve"> before booking the service slot</w:t>
      </w:r>
      <w:r>
        <w:rPr>
          <w:rFonts w:cs="Times New Roman"/>
        </w:rPr>
        <w:t>.</w:t>
      </w:r>
    </w:p>
    <w:p w:rsidR="00A3043F" w:rsidRPr="006450BB" w:rsidRDefault="00A3043F" w:rsidP="006450BB">
      <w:pPr>
        <w:pStyle w:val="ListParagraph"/>
        <w:numPr>
          <w:ilvl w:val="0"/>
          <w:numId w:val="7"/>
        </w:numPr>
        <w:tabs>
          <w:tab w:val="clear" w:pos="720"/>
          <w:tab w:val="left" w:pos="1350"/>
        </w:tabs>
        <w:spacing w:line="276" w:lineRule="auto"/>
        <w:ind w:left="1350"/>
        <w:jc w:val="both"/>
        <w:rPr>
          <w:rFonts w:cs="Times New Roman"/>
        </w:rPr>
      </w:pPr>
      <w:r>
        <w:rPr>
          <w:rFonts w:cs="Times New Roman"/>
        </w:rPr>
        <w:t>Customers can check the progress of the service.</w:t>
      </w:r>
    </w:p>
    <w:p w:rsidR="00E02BDA" w:rsidRPr="00AF6FE2" w:rsidRDefault="004F71BF" w:rsidP="00AF6FE2">
      <w:pPr>
        <w:pStyle w:val="ListParagraph"/>
        <w:numPr>
          <w:ilvl w:val="0"/>
          <w:numId w:val="7"/>
        </w:numPr>
        <w:tabs>
          <w:tab w:val="clear" w:pos="720"/>
          <w:tab w:val="left" w:pos="1350"/>
        </w:tabs>
        <w:spacing w:line="276" w:lineRule="auto"/>
        <w:ind w:left="1350"/>
        <w:jc w:val="both"/>
        <w:rPr>
          <w:rFonts w:cs="Times New Roman"/>
        </w:rPr>
      </w:pPr>
      <w:r>
        <w:rPr>
          <w:rFonts w:cs="Times New Roman"/>
        </w:rPr>
        <w:t>C</w:t>
      </w:r>
      <w:r w:rsidR="00000000">
        <w:rPr>
          <w:rFonts w:cs="Times New Roman"/>
        </w:rPr>
        <w:t xml:space="preserve">ustomer can </w:t>
      </w:r>
      <w:r w:rsidR="00FC21AD">
        <w:rPr>
          <w:rFonts w:cs="Times New Roman"/>
        </w:rPr>
        <w:t>view</w:t>
      </w:r>
      <w:r w:rsidR="00000000">
        <w:rPr>
          <w:rFonts w:cs="Times New Roman"/>
        </w:rPr>
        <w:t xml:space="preserve"> </w:t>
      </w:r>
      <w:r w:rsidR="00FC21AD">
        <w:rPr>
          <w:rFonts w:cs="Times New Roman"/>
        </w:rPr>
        <w:t>past</w:t>
      </w:r>
      <w:r w:rsidR="00000000">
        <w:rPr>
          <w:rFonts w:cs="Times New Roman"/>
        </w:rPr>
        <w:t xml:space="preserve"> service records.</w:t>
      </w:r>
    </w:p>
    <w:p w:rsidR="00E02BDA" w:rsidRDefault="003A051D" w:rsidP="008E3E06">
      <w:pPr>
        <w:pStyle w:val="ListParagraph"/>
        <w:numPr>
          <w:ilvl w:val="0"/>
          <w:numId w:val="7"/>
        </w:numPr>
        <w:tabs>
          <w:tab w:val="clear" w:pos="720"/>
          <w:tab w:val="left" w:pos="1350"/>
        </w:tabs>
        <w:spacing w:line="276" w:lineRule="auto"/>
        <w:ind w:left="1350"/>
        <w:jc w:val="both"/>
        <w:rPr>
          <w:rFonts w:cs="Times New Roman"/>
        </w:rPr>
      </w:pPr>
      <w:r>
        <w:rPr>
          <w:rFonts w:cs="Times New Roman"/>
        </w:rPr>
        <w:t>Customer can g</w:t>
      </w:r>
      <w:r w:rsidR="00000000">
        <w:rPr>
          <w:rFonts w:cs="Times New Roman"/>
        </w:rPr>
        <w:t>ive rating and feedback</w:t>
      </w:r>
      <w:r w:rsidR="00E80D83">
        <w:rPr>
          <w:rFonts w:cs="Times New Roman"/>
        </w:rPr>
        <w:t>.</w:t>
      </w:r>
    </w:p>
    <w:p w:rsidR="00E02BDA" w:rsidRPr="008B0036" w:rsidRDefault="00E02BDA" w:rsidP="008B0036">
      <w:pPr>
        <w:rPr>
          <w:rFonts w:cs="Times New Roman"/>
          <w:sz w:val="22"/>
          <w:szCs w:val="22"/>
        </w:rPr>
      </w:pPr>
    </w:p>
    <w:p w:rsidR="00E02BDA" w:rsidRDefault="00000000" w:rsidP="008E3E06">
      <w:pPr>
        <w:pStyle w:val="Heading"/>
        <w:spacing w:line="360" w:lineRule="auto"/>
        <w:ind w:left="1069" w:hanging="360"/>
        <w:rPr>
          <w:rFonts w:ascii="Times New Roman" w:hAnsi="Times New Roman" w:cs="Times New Roman"/>
          <w:b/>
          <w:bCs/>
        </w:rPr>
      </w:pPr>
      <w:r>
        <w:rPr>
          <w:rFonts w:ascii="Times New Roman" w:hAnsi="Times New Roman" w:cs="Times New Roman"/>
          <w:b/>
          <w:bCs/>
        </w:rPr>
        <w:t>3.2</w:t>
      </w:r>
      <w:r>
        <w:rPr>
          <w:rFonts w:ascii="Times New Roman" w:hAnsi="Times New Roman" w:cs="Times New Roman"/>
          <w:b/>
          <w:bCs/>
        </w:rPr>
        <w:tab/>
        <w:t xml:space="preserve"> Service center Module</w:t>
      </w:r>
    </w:p>
    <w:p w:rsidR="00E02BDA" w:rsidRDefault="00000000" w:rsidP="00762462">
      <w:pPr>
        <w:pStyle w:val="ListParagraph"/>
        <w:numPr>
          <w:ilvl w:val="0"/>
          <w:numId w:val="7"/>
        </w:numPr>
        <w:tabs>
          <w:tab w:val="clear" w:pos="720"/>
          <w:tab w:val="left" w:pos="1350"/>
        </w:tabs>
        <w:spacing w:line="276" w:lineRule="auto"/>
        <w:ind w:left="1350"/>
        <w:jc w:val="both"/>
        <w:rPr>
          <w:rFonts w:cs="Times New Roman"/>
        </w:rPr>
      </w:pPr>
      <w:r>
        <w:rPr>
          <w:rFonts w:cs="Times New Roman"/>
        </w:rPr>
        <w:t xml:space="preserve">Service centers can request for </w:t>
      </w:r>
      <w:r w:rsidR="001E5AB1">
        <w:rPr>
          <w:rFonts w:cs="Times New Roman"/>
        </w:rPr>
        <w:t>registration.</w:t>
      </w:r>
    </w:p>
    <w:p w:rsidR="00E02BDA" w:rsidRDefault="00000000" w:rsidP="00762462">
      <w:pPr>
        <w:pStyle w:val="ListParagraph"/>
        <w:numPr>
          <w:ilvl w:val="0"/>
          <w:numId w:val="7"/>
        </w:numPr>
        <w:tabs>
          <w:tab w:val="clear" w:pos="720"/>
          <w:tab w:val="left" w:pos="1350"/>
        </w:tabs>
        <w:spacing w:line="276" w:lineRule="auto"/>
        <w:ind w:left="1350"/>
        <w:jc w:val="both"/>
        <w:rPr>
          <w:rFonts w:cs="Times New Roman"/>
        </w:rPr>
      </w:pPr>
      <w:r>
        <w:rPr>
          <w:rFonts w:cs="Times New Roman"/>
        </w:rPr>
        <w:t>Service centers can login to the system</w:t>
      </w:r>
      <w:r w:rsidR="001E5AB1">
        <w:rPr>
          <w:rFonts w:cs="Times New Roman"/>
        </w:rPr>
        <w:t>.</w:t>
      </w:r>
    </w:p>
    <w:p w:rsidR="00E02BDA" w:rsidRDefault="00000000" w:rsidP="00762462">
      <w:pPr>
        <w:pStyle w:val="ListParagraph"/>
        <w:numPr>
          <w:ilvl w:val="0"/>
          <w:numId w:val="7"/>
        </w:numPr>
        <w:tabs>
          <w:tab w:val="clear" w:pos="720"/>
          <w:tab w:val="left" w:pos="1350"/>
        </w:tabs>
        <w:spacing w:line="276" w:lineRule="auto"/>
        <w:ind w:left="1350"/>
        <w:jc w:val="both"/>
        <w:rPr>
          <w:rFonts w:cs="Times New Roman"/>
        </w:rPr>
      </w:pPr>
      <w:r>
        <w:rPr>
          <w:rFonts w:cs="Times New Roman"/>
        </w:rPr>
        <w:t xml:space="preserve">Service centers can </w:t>
      </w:r>
      <w:r w:rsidR="001E5AB1">
        <w:rPr>
          <w:rFonts w:cs="Times New Roman"/>
        </w:rPr>
        <w:t>upload</w:t>
      </w:r>
      <w:r>
        <w:rPr>
          <w:rFonts w:cs="Times New Roman"/>
        </w:rPr>
        <w:t xml:space="preserve"> information about their </w:t>
      </w:r>
      <w:r w:rsidR="001E5AB1">
        <w:rPr>
          <w:rFonts w:cs="Times New Roman"/>
        </w:rPr>
        <w:t>facilities</w:t>
      </w:r>
      <w:r w:rsidR="009352F5">
        <w:rPr>
          <w:rFonts w:cs="Times New Roman"/>
        </w:rPr>
        <w:t>.</w:t>
      </w:r>
    </w:p>
    <w:p w:rsidR="00E02BDA" w:rsidRDefault="00000000" w:rsidP="00762462">
      <w:pPr>
        <w:pStyle w:val="ListParagraph"/>
        <w:numPr>
          <w:ilvl w:val="0"/>
          <w:numId w:val="7"/>
        </w:numPr>
        <w:tabs>
          <w:tab w:val="clear" w:pos="720"/>
          <w:tab w:val="left" w:pos="1350"/>
        </w:tabs>
        <w:spacing w:line="276" w:lineRule="auto"/>
        <w:ind w:left="1350"/>
        <w:jc w:val="both"/>
        <w:rPr>
          <w:rFonts w:cs="Times New Roman"/>
        </w:rPr>
      </w:pPr>
      <w:r>
        <w:rPr>
          <w:rFonts w:cs="Times New Roman"/>
        </w:rPr>
        <w:t>Service centers can upload information about different packages offered</w:t>
      </w:r>
      <w:r w:rsidR="004C3FA8">
        <w:rPr>
          <w:rFonts w:cs="Times New Roman"/>
        </w:rPr>
        <w:t>.</w:t>
      </w:r>
    </w:p>
    <w:p w:rsidR="00E02BDA" w:rsidRDefault="00000000" w:rsidP="00762462">
      <w:pPr>
        <w:pStyle w:val="ListParagraph"/>
        <w:numPr>
          <w:ilvl w:val="0"/>
          <w:numId w:val="7"/>
        </w:numPr>
        <w:tabs>
          <w:tab w:val="clear" w:pos="720"/>
          <w:tab w:val="left" w:pos="1350"/>
        </w:tabs>
        <w:spacing w:line="276" w:lineRule="auto"/>
        <w:ind w:left="1350"/>
        <w:jc w:val="both"/>
        <w:rPr>
          <w:rFonts w:cs="Times New Roman"/>
        </w:rPr>
      </w:pPr>
      <w:r>
        <w:rPr>
          <w:rFonts w:cs="Times New Roman"/>
        </w:rPr>
        <w:t xml:space="preserve">Service centers can update the </w:t>
      </w:r>
      <w:r w:rsidR="00A710A0">
        <w:rPr>
          <w:rFonts w:cs="Times New Roman"/>
        </w:rPr>
        <w:t>progress</w:t>
      </w:r>
      <w:r>
        <w:rPr>
          <w:rFonts w:cs="Times New Roman"/>
        </w:rPr>
        <w:t xml:space="preserve"> of vehicle servicing</w:t>
      </w:r>
      <w:r w:rsidR="00EC746C">
        <w:rPr>
          <w:rFonts w:cs="Times New Roman"/>
        </w:rPr>
        <w:t>.</w:t>
      </w:r>
    </w:p>
    <w:p w:rsidR="00E02BDA" w:rsidRDefault="00000000" w:rsidP="00762462">
      <w:pPr>
        <w:pStyle w:val="ListParagraph"/>
        <w:numPr>
          <w:ilvl w:val="0"/>
          <w:numId w:val="7"/>
        </w:numPr>
        <w:tabs>
          <w:tab w:val="clear" w:pos="720"/>
          <w:tab w:val="left" w:pos="1350"/>
        </w:tabs>
        <w:spacing w:line="276" w:lineRule="auto"/>
        <w:ind w:left="1350"/>
        <w:jc w:val="both"/>
        <w:rPr>
          <w:rFonts w:cs="Times New Roman"/>
        </w:rPr>
      </w:pPr>
      <w:r>
        <w:rPr>
          <w:rFonts w:cs="Times New Roman"/>
        </w:rPr>
        <w:lastRenderedPageBreak/>
        <w:t>Service centers can raise the invoice</w:t>
      </w:r>
      <w:r w:rsidR="00EC746C">
        <w:rPr>
          <w:rFonts w:cs="Times New Roman"/>
        </w:rPr>
        <w:t>.</w:t>
      </w:r>
    </w:p>
    <w:p w:rsidR="00E02BDA" w:rsidRDefault="00000000" w:rsidP="00762462">
      <w:pPr>
        <w:pStyle w:val="ListParagraph"/>
        <w:numPr>
          <w:ilvl w:val="0"/>
          <w:numId w:val="7"/>
        </w:numPr>
        <w:tabs>
          <w:tab w:val="clear" w:pos="720"/>
          <w:tab w:val="left" w:pos="1350"/>
        </w:tabs>
        <w:spacing w:line="276" w:lineRule="auto"/>
        <w:ind w:left="1350"/>
        <w:jc w:val="both"/>
        <w:rPr>
          <w:rFonts w:cs="Times New Roman"/>
        </w:rPr>
      </w:pPr>
      <w:r>
        <w:rPr>
          <w:rFonts w:cs="Times New Roman"/>
        </w:rPr>
        <w:t>Service centers can view the ratings and feedback given by customer</w:t>
      </w:r>
    </w:p>
    <w:p w:rsidR="00E02BDA" w:rsidRDefault="00E02BDA">
      <w:pPr>
        <w:pStyle w:val="BodyText"/>
        <w:rPr>
          <w:rFonts w:cs="Times New Roman"/>
        </w:rPr>
      </w:pPr>
    </w:p>
    <w:p w:rsidR="00E02BDA" w:rsidRPr="00843D83" w:rsidRDefault="00000000" w:rsidP="00843D83">
      <w:pPr>
        <w:pStyle w:val="Heading"/>
        <w:spacing w:line="360" w:lineRule="auto"/>
        <w:ind w:left="1069" w:hanging="360"/>
        <w:rPr>
          <w:rFonts w:ascii="Times New Roman" w:hAnsi="Times New Roman" w:cs="Times New Roman"/>
          <w:b/>
          <w:bCs/>
        </w:rPr>
      </w:pPr>
      <w:r>
        <w:rPr>
          <w:rFonts w:ascii="Times New Roman" w:hAnsi="Times New Roman" w:cs="Times New Roman"/>
          <w:b/>
          <w:bCs/>
        </w:rPr>
        <w:t>3.3 Admin</w:t>
      </w:r>
      <w:r w:rsidR="00B976F1">
        <w:rPr>
          <w:rFonts w:ascii="Times New Roman" w:hAnsi="Times New Roman" w:cs="Times New Roman"/>
          <w:b/>
          <w:bCs/>
        </w:rPr>
        <w:t>istrator</w:t>
      </w:r>
      <w:r>
        <w:rPr>
          <w:rFonts w:ascii="Times New Roman" w:hAnsi="Times New Roman" w:cs="Times New Roman"/>
          <w:b/>
          <w:bCs/>
        </w:rPr>
        <w:t xml:space="preserve"> Module</w:t>
      </w:r>
    </w:p>
    <w:p w:rsidR="00E02BDA" w:rsidRPr="00AC5E3E" w:rsidRDefault="00000000" w:rsidP="00AC5E3E">
      <w:pPr>
        <w:pStyle w:val="ListParagraph"/>
        <w:numPr>
          <w:ilvl w:val="0"/>
          <w:numId w:val="7"/>
        </w:numPr>
        <w:tabs>
          <w:tab w:val="clear" w:pos="720"/>
          <w:tab w:val="left" w:pos="1350"/>
        </w:tabs>
        <w:spacing w:line="276" w:lineRule="auto"/>
        <w:ind w:left="1350"/>
        <w:jc w:val="both"/>
        <w:rPr>
          <w:rFonts w:cs="Times New Roman"/>
        </w:rPr>
      </w:pPr>
      <w:r w:rsidRPr="00AC5E3E">
        <w:rPr>
          <w:rFonts w:cs="Times New Roman"/>
        </w:rPr>
        <w:t>Admin</w:t>
      </w:r>
      <w:r w:rsidR="00CF7032">
        <w:rPr>
          <w:rFonts w:cs="Times New Roman"/>
        </w:rPr>
        <w:t>istrator</w:t>
      </w:r>
      <w:r w:rsidRPr="00AC5E3E">
        <w:rPr>
          <w:rFonts w:cs="Times New Roman"/>
        </w:rPr>
        <w:t xml:space="preserve"> will approve the registration request of service centers</w:t>
      </w:r>
      <w:r w:rsidR="00D46719">
        <w:rPr>
          <w:rFonts w:cs="Times New Roman"/>
        </w:rPr>
        <w:t>.</w:t>
      </w:r>
    </w:p>
    <w:p w:rsidR="00E02BDA" w:rsidRPr="00AC5E3E" w:rsidRDefault="00000000" w:rsidP="00AC5E3E">
      <w:pPr>
        <w:pStyle w:val="ListParagraph"/>
        <w:numPr>
          <w:ilvl w:val="0"/>
          <w:numId w:val="7"/>
        </w:numPr>
        <w:tabs>
          <w:tab w:val="clear" w:pos="720"/>
          <w:tab w:val="left" w:pos="1350"/>
        </w:tabs>
        <w:spacing w:line="276" w:lineRule="auto"/>
        <w:ind w:left="1350"/>
        <w:jc w:val="both"/>
        <w:rPr>
          <w:rFonts w:cs="Times New Roman"/>
        </w:rPr>
      </w:pPr>
      <w:r w:rsidRPr="00AC5E3E">
        <w:rPr>
          <w:rFonts w:cs="Times New Roman"/>
        </w:rPr>
        <w:t>Create/update the list of standard tasks</w:t>
      </w:r>
      <w:r w:rsidR="00D46719">
        <w:rPr>
          <w:rFonts w:cs="Times New Roman"/>
        </w:rPr>
        <w:t>.</w:t>
      </w:r>
    </w:p>
    <w:p w:rsidR="00E02BDA" w:rsidRPr="00AC5E3E" w:rsidRDefault="00000000" w:rsidP="00AC5E3E">
      <w:pPr>
        <w:pStyle w:val="ListParagraph"/>
        <w:numPr>
          <w:ilvl w:val="0"/>
          <w:numId w:val="7"/>
        </w:numPr>
        <w:tabs>
          <w:tab w:val="clear" w:pos="720"/>
          <w:tab w:val="left" w:pos="1350"/>
        </w:tabs>
        <w:spacing w:line="276" w:lineRule="auto"/>
        <w:ind w:left="1350"/>
        <w:jc w:val="both"/>
        <w:rPr>
          <w:rFonts w:cs="Times New Roman"/>
        </w:rPr>
      </w:pPr>
      <w:r w:rsidRPr="00AC5E3E">
        <w:rPr>
          <w:rFonts w:cs="Times New Roman"/>
        </w:rPr>
        <w:t>Could generate a report about completed servicing tasks.</w:t>
      </w:r>
    </w:p>
    <w:p w:rsidR="00E02BDA" w:rsidRDefault="00E02BDA">
      <w:pPr>
        <w:pStyle w:val="ListParagraph"/>
        <w:rPr>
          <w:rFonts w:cs="Times New Roman"/>
          <w:sz w:val="22"/>
          <w:szCs w:val="22"/>
        </w:rPr>
      </w:pPr>
    </w:p>
    <w:p w:rsidR="00E02BDA" w:rsidRDefault="00000000">
      <w:pPr>
        <w:pStyle w:val="Heading1"/>
        <w:ind w:left="0" w:firstLine="0"/>
        <w:rPr>
          <w:rFonts w:ascii="Times New Roman" w:hAnsi="Times New Roman" w:cs="Times New Roman"/>
        </w:rPr>
      </w:pPr>
      <w:r>
        <w:rPr>
          <w:rFonts w:ascii="Times New Roman" w:hAnsi="Times New Roman" w:cs="Times New Roman"/>
        </w:rPr>
        <w:t xml:space="preserve">4. Non-functional Requirements </w:t>
      </w:r>
    </w:p>
    <w:p w:rsidR="00E02BDA" w:rsidRDefault="00E02BDA">
      <w:pPr>
        <w:pStyle w:val="BodyText"/>
        <w:spacing w:line="360" w:lineRule="auto"/>
        <w:rPr>
          <w:rFonts w:cs="Times New Roman"/>
        </w:rPr>
      </w:pPr>
    </w:p>
    <w:p w:rsidR="00E02BDA" w:rsidRDefault="00000000" w:rsidP="006C515E">
      <w:pPr>
        <w:pStyle w:val="BodyText"/>
        <w:numPr>
          <w:ilvl w:val="0"/>
          <w:numId w:val="10"/>
        </w:numPr>
        <w:tabs>
          <w:tab w:val="clear" w:pos="720"/>
          <w:tab w:val="left" w:pos="1069"/>
        </w:tabs>
        <w:spacing w:line="276" w:lineRule="auto"/>
        <w:ind w:left="1069"/>
        <w:jc w:val="both"/>
        <w:rPr>
          <w:rFonts w:cs="Times New Roman"/>
        </w:rPr>
      </w:pPr>
      <w:r>
        <w:rPr>
          <w:rFonts w:cs="Times New Roman"/>
        </w:rPr>
        <w:t>The website should use professional design, look and feel and color scheme.</w:t>
      </w:r>
    </w:p>
    <w:p w:rsidR="00E02BDA" w:rsidRDefault="00000000" w:rsidP="006C515E">
      <w:pPr>
        <w:pStyle w:val="BodyText"/>
        <w:numPr>
          <w:ilvl w:val="0"/>
          <w:numId w:val="10"/>
        </w:numPr>
        <w:tabs>
          <w:tab w:val="clear" w:pos="720"/>
          <w:tab w:val="left" w:pos="1069"/>
        </w:tabs>
        <w:spacing w:line="276" w:lineRule="auto"/>
        <w:ind w:left="1069"/>
        <w:jc w:val="both"/>
        <w:rPr>
          <w:rFonts w:cs="Times New Roman"/>
        </w:rPr>
      </w:pPr>
      <w:r>
        <w:rPr>
          <w:rFonts w:cs="Times New Roman"/>
        </w:rPr>
        <w:t xml:space="preserve">Users will have no limitations for accessing the application through the Internet. The portal being an internet application, it is difficult to specify an exact number of visitors or users. </w:t>
      </w:r>
      <w:r w:rsidR="001E5AB1">
        <w:rPr>
          <w:rFonts w:cs="Times New Roman"/>
        </w:rPr>
        <w:t>Hence,</w:t>
      </w:r>
      <w:r>
        <w:rPr>
          <w:rFonts w:cs="Times New Roman"/>
        </w:rPr>
        <w:t xml:space="preserve"> we will target the system to support sufficient users on the launch of phase 1. </w:t>
      </w:r>
    </w:p>
    <w:p w:rsidR="00E02BDA" w:rsidRDefault="00000000" w:rsidP="006C515E">
      <w:pPr>
        <w:pStyle w:val="BodyText"/>
        <w:numPr>
          <w:ilvl w:val="0"/>
          <w:numId w:val="10"/>
        </w:numPr>
        <w:tabs>
          <w:tab w:val="clear" w:pos="720"/>
          <w:tab w:val="left" w:pos="1069"/>
        </w:tabs>
        <w:spacing w:line="276" w:lineRule="auto"/>
        <w:ind w:left="1069"/>
        <w:jc w:val="both"/>
        <w:rPr>
          <w:rFonts w:cs="Times New Roman"/>
        </w:rPr>
      </w:pPr>
      <w:r>
        <w:rPr>
          <w:rFonts w:cs="Times New Roman"/>
        </w:rPr>
        <w:t>Being a public website, the site must follow general usability guidelines for menus, navigation, colors, links and other actions provided on the screens.</w:t>
      </w:r>
    </w:p>
    <w:p w:rsidR="00E02BDA" w:rsidRDefault="00000000" w:rsidP="006C515E">
      <w:pPr>
        <w:pStyle w:val="BodyText"/>
        <w:numPr>
          <w:ilvl w:val="0"/>
          <w:numId w:val="10"/>
        </w:numPr>
        <w:tabs>
          <w:tab w:val="clear" w:pos="720"/>
          <w:tab w:val="left" w:pos="1069"/>
        </w:tabs>
        <w:spacing w:line="276" w:lineRule="auto"/>
        <w:ind w:left="1069"/>
        <w:jc w:val="both"/>
        <w:rPr>
          <w:rFonts w:cs="Times New Roman"/>
        </w:rPr>
      </w:pPr>
      <w:r>
        <w:rPr>
          <w:rFonts w:cs="Times New Roman"/>
        </w:rPr>
        <w:t>The system should be designed in such a manner that the user will be able to complete tasks in a minimum number of steps.</w:t>
      </w:r>
    </w:p>
    <w:p w:rsidR="00E02BDA" w:rsidRDefault="00E02BDA">
      <w:pPr>
        <w:pStyle w:val="BodyText"/>
        <w:ind w:left="349"/>
        <w:rPr>
          <w:rFonts w:cs="Times New Roman"/>
        </w:rPr>
      </w:pPr>
    </w:p>
    <w:sectPr w:rsidR="00E02BDA">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765EBF"/>
    <w:multiLevelType w:val="singleLevel"/>
    <w:tmpl w:val="85765EBF"/>
    <w:lvl w:ilvl="0">
      <w:start w:val="1"/>
      <w:numFmt w:val="bullet"/>
      <w:lvlText w:val=""/>
      <w:lvlJc w:val="left"/>
      <w:pPr>
        <w:tabs>
          <w:tab w:val="left" w:pos="420"/>
        </w:tabs>
        <w:ind w:left="418" w:hanging="418"/>
      </w:pPr>
      <w:rPr>
        <w:rFonts w:ascii="Wingdings" w:hAnsi="Wingdings" w:hint="default"/>
        <w:sz w:val="16"/>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left" w:pos="432"/>
        </w:tabs>
        <w:ind w:left="432" w:hanging="432"/>
      </w:pPr>
    </w:lvl>
    <w:lvl w:ilvl="1">
      <w:start w:val="1"/>
      <w:numFmt w:val="none"/>
      <w:pStyle w:val="Heading2"/>
      <w:suff w:val="nothing"/>
      <w:lvlText w:val=""/>
      <w:lvlJc w:val="left"/>
      <w:pPr>
        <w:tabs>
          <w:tab w:val="left" w:pos="576"/>
        </w:tabs>
        <w:ind w:left="576" w:hanging="576"/>
      </w:pPr>
    </w:lvl>
    <w:lvl w:ilvl="2">
      <w:start w:val="1"/>
      <w:numFmt w:val="none"/>
      <w:pStyle w:val="Heading3"/>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2" w15:restartNumberingAfterBreak="0">
    <w:nsid w:val="00000003"/>
    <w:multiLevelType w:val="multilevel"/>
    <w:tmpl w:val="00000003"/>
    <w:lvl w:ilvl="0">
      <w:start w:val="1"/>
      <w:numFmt w:val="decimal"/>
      <w:lvlText w:val="%1."/>
      <w:lvlJc w:val="left"/>
      <w:pPr>
        <w:tabs>
          <w:tab w:val="left" w:pos="0"/>
        </w:tabs>
        <w:ind w:left="1287" w:hanging="360"/>
      </w:pPr>
    </w:lvl>
    <w:lvl w:ilvl="1">
      <w:start w:val="1"/>
      <w:numFmt w:val="lowerLetter"/>
      <w:lvlText w:val="%2."/>
      <w:lvlJc w:val="left"/>
      <w:pPr>
        <w:tabs>
          <w:tab w:val="left" w:pos="0"/>
        </w:tabs>
        <w:ind w:left="2007" w:hanging="360"/>
      </w:pPr>
    </w:lvl>
    <w:lvl w:ilvl="2">
      <w:start w:val="1"/>
      <w:numFmt w:val="lowerRoman"/>
      <w:lvlText w:val="%3."/>
      <w:lvlJc w:val="left"/>
      <w:pPr>
        <w:tabs>
          <w:tab w:val="left" w:pos="0"/>
        </w:tabs>
        <w:ind w:left="2727" w:hanging="180"/>
      </w:pPr>
    </w:lvl>
    <w:lvl w:ilvl="3">
      <w:start w:val="1"/>
      <w:numFmt w:val="decimal"/>
      <w:lvlText w:val="%4."/>
      <w:lvlJc w:val="left"/>
      <w:pPr>
        <w:tabs>
          <w:tab w:val="left" w:pos="0"/>
        </w:tabs>
        <w:ind w:left="3447" w:hanging="360"/>
      </w:pPr>
    </w:lvl>
    <w:lvl w:ilvl="4">
      <w:start w:val="1"/>
      <w:numFmt w:val="lowerLetter"/>
      <w:lvlText w:val="%5."/>
      <w:lvlJc w:val="left"/>
      <w:pPr>
        <w:tabs>
          <w:tab w:val="left" w:pos="0"/>
        </w:tabs>
        <w:ind w:left="4167" w:hanging="360"/>
      </w:pPr>
    </w:lvl>
    <w:lvl w:ilvl="5">
      <w:start w:val="1"/>
      <w:numFmt w:val="lowerRoman"/>
      <w:lvlText w:val="%6."/>
      <w:lvlJc w:val="left"/>
      <w:pPr>
        <w:tabs>
          <w:tab w:val="left" w:pos="0"/>
        </w:tabs>
        <w:ind w:left="4887" w:hanging="180"/>
      </w:pPr>
    </w:lvl>
    <w:lvl w:ilvl="6">
      <w:start w:val="1"/>
      <w:numFmt w:val="decimal"/>
      <w:lvlText w:val="%7."/>
      <w:lvlJc w:val="left"/>
      <w:pPr>
        <w:tabs>
          <w:tab w:val="left" w:pos="0"/>
        </w:tabs>
        <w:ind w:left="5607" w:hanging="360"/>
      </w:pPr>
    </w:lvl>
    <w:lvl w:ilvl="7">
      <w:start w:val="1"/>
      <w:numFmt w:val="lowerLetter"/>
      <w:lvlText w:val="%8."/>
      <w:lvlJc w:val="left"/>
      <w:pPr>
        <w:tabs>
          <w:tab w:val="left" w:pos="0"/>
        </w:tabs>
        <w:ind w:left="6327" w:hanging="360"/>
      </w:pPr>
    </w:lvl>
    <w:lvl w:ilvl="8">
      <w:start w:val="1"/>
      <w:numFmt w:val="lowerRoman"/>
      <w:lvlText w:val="%9."/>
      <w:lvlJc w:val="left"/>
      <w:pPr>
        <w:tabs>
          <w:tab w:val="left"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left" w:pos="720"/>
        </w:tabs>
        <w:ind w:left="720" w:hanging="360"/>
      </w:pPr>
    </w:lvl>
    <w:lvl w:ilvl="1">
      <w:start w:val="1"/>
      <w:numFmt w:val="decimal"/>
      <w:lvlText w:val="%1.%2"/>
      <w:lvlJc w:val="left"/>
      <w:pPr>
        <w:tabs>
          <w:tab w:val="left" w:pos="1080"/>
        </w:tabs>
        <w:ind w:left="1080" w:hanging="360"/>
      </w:pPr>
    </w:lvl>
    <w:lvl w:ilvl="2">
      <w:start w:val="1"/>
      <w:numFmt w:val="decimal"/>
      <w:lvlText w:val="%1.%2.%3."/>
      <w:lvlJc w:val="left"/>
      <w:pPr>
        <w:tabs>
          <w:tab w:val="left" w:pos="1440"/>
        </w:tabs>
        <w:ind w:left="1440" w:hanging="360"/>
      </w:pPr>
    </w:lvl>
    <w:lvl w:ilvl="3">
      <w:start w:val="1"/>
      <w:numFmt w:val="decimal"/>
      <w:lvlText w:val="%1.%2.%3.%4."/>
      <w:lvlJc w:val="left"/>
      <w:pPr>
        <w:tabs>
          <w:tab w:val="left" w:pos="1800"/>
        </w:tabs>
        <w:ind w:left="1800" w:hanging="360"/>
      </w:pPr>
    </w:lvl>
    <w:lvl w:ilvl="4">
      <w:start w:val="1"/>
      <w:numFmt w:val="decimal"/>
      <w:lvlText w:val="%1.%2.%3.%4.%5."/>
      <w:lvlJc w:val="left"/>
      <w:pPr>
        <w:tabs>
          <w:tab w:val="left" w:pos="2160"/>
        </w:tabs>
        <w:ind w:left="2160" w:hanging="360"/>
      </w:pPr>
    </w:lvl>
    <w:lvl w:ilvl="5">
      <w:start w:val="1"/>
      <w:numFmt w:val="decimal"/>
      <w:lvlText w:val="%1.%2.%3.%4.%5.%6."/>
      <w:lvlJc w:val="left"/>
      <w:pPr>
        <w:tabs>
          <w:tab w:val="left" w:pos="2520"/>
        </w:tabs>
        <w:ind w:left="2520" w:hanging="360"/>
      </w:pPr>
    </w:lvl>
    <w:lvl w:ilvl="6">
      <w:start w:val="1"/>
      <w:numFmt w:val="decimal"/>
      <w:lvlText w:val="%1.%2.%3.%4.%5.%6.%7."/>
      <w:lvlJc w:val="left"/>
      <w:pPr>
        <w:tabs>
          <w:tab w:val="left" w:pos="2880"/>
        </w:tabs>
        <w:ind w:left="2880" w:hanging="360"/>
      </w:pPr>
    </w:lvl>
    <w:lvl w:ilvl="7">
      <w:start w:val="1"/>
      <w:numFmt w:val="decimal"/>
      <w:lvlText w:val="%1.%2.%3.%4.%5.%6.%7.%8."/>
      <w:lvlJc w:val="left"/>
      <w:pPr>
        <w:tabs>
          <w:tab w:val="left" w:pos="3240"/>
        </w:tabs>
        <w:ind w:left="3240" w:hanging="360"/>
      </w:pPr>
    </w:lvl>
    <w:lvl w:ilvl="8">
      <w:start w:val="1"/>
      <w:numFmt w:val="decimal"/>
      <w:lvlText w:val="%1.%2.%3.%4.%5.%6.%7.%8.%9."/>
      <w:lvlJc w:val="left"/>
      <w:pPr>
        <w:tabs>
          <w:tab w:val="left"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left" w:pos="1800"/>
        </w:tabs>
        <w:ind w:left="1800" w:hanging="360"/>
      </w:pPr>
      <w:rPr>
        <w:rFonts w:ascii="Symbol" w:hAnsi="Symbol" w:cs="OpenSymbol"/>
      </w:rPr>
    </w:lvl>
    <w:lvl w:ilvl="1">
      <w:start w:val="1"/>
      <w:numFmt w:val="bullet"/>
      <w:lvlText w:val="◦"/>
      <w:lvlJc w:val="left"/>
      <w:pPr>
        <w:tabs>
          <w:tab w:val="left" w:pos="2160"/>
        </w:tabs>
        <w:ind w:left="2160" w:hanging="360"/>
      </w:pPr>
      <w:rPr>
        <w:rFonts w:ascii="OpenSymbol" w:hAnsi="OpenSymbol" w:cs="OpenSymbol"/>
      </w:rPr>
    </w:lvl>
    <w:lvl w:ilvl="2">
      <w:start w:val="1"/>
      <w:numFmt w:val="bullet"/>
      <w:lvlText w:val="▪"/>
      <w:lvlJc w:val="left"/>
      <w:pPr>
        <w:tabs>
          <w:tab w:val="left" w:pos="2520"/>
        </w:tabs>
        <w:ind w:left="2520" w:hanging="360"/>
      </w:pPr>
      <w:rPr>
        <w:rFonts w:ascii="OpenSymbol" w:hAnsi="OpenSymbol" w:cs="OpenSymbol"/>
      </w:rPr>
    </w:lvl>
    <w:lvl w:ilvl="3">
      <w:start w:val="1"/>
      <w:numFmt w:val="bullet"/>
      <w:lvlText w:val=""/>
      <w:lvlJc w:val="left"/>
      <w:pPr>
        <w:tabs>
          <w:tab w:val="left" w:pos="2880"/>
        </w:tabs>
        <w:ind w:left="2880" w:hanging="360"/>
      </w:pPr>
      <w:rPr>
        <w:rFonts w:ascii="Symbol" w:hAnsi="Symbol" w:cs="OpenSymbol"/>
      </w:rPr>
    </w:lvl>
    <w:lvl w:ilvl="4">
      <w:start w:val="1"/>
      <w:numFmt w:val="bullet"/>
      <w:lvlText w:val="◦"/>
      <w:lvlJc w:val="left"/>
      <w:pPr>
        <w:tabs>
          <w:tab w:val="left" w:pos="3240"/>
        </w:tabs>
        <w:ind w:left="3240" w:hanging="360"/>
      </w:pPr>
      <w:rPr>
        <w:rFonts w:ascii="OpenSymbol" w:hAnsi="OpenSymbol" w:cs="OpenSymbol"/>
      </w:rPr>
    </w:lvl>
    <w:lvl w:ilvl="5">
      <w:start w:val="1"/>
      <w:numFmt w:val="bullet"/>
      <w:lvlText w:val="▪"/>
      <w:lvlJc w:val="left"/>
      <w:pPr>
        <w:tabs>
          <w:tab w:val="left" w:pos="3600"/>
        </w:tabs>
        <w:ind w:left="3600" w:hanging="360"/>
      </w:pPr>
      <w:rPr>
        <w:rFonts w:ascii="OpenSymbol" w:hAnsi="OpenSymbol" w:cs="OpenSymbol"/>
      </w:rPr>
    </w:lvl>
    <w:lvl w:ilvl="6">
      <w:start w:val="1"/>
      <w:numFmt w:val="bullet"/>
      <w:lvlText w:val=""/>
      <w:lvlJc w:val="left"/>
      <w:pPr>
        <w:tabs>
          <w:tab w:val="left" w:pos="3960"/>
        </w:tabs>
        <w:ind w:left="3960" w:hanging="360"/>
      </w:pPr>
      <w:rPr>
        <w:rFonts w:ascii="Symbol" w:hAnsi="Symbol" w:cs="OpenSymbol"/>
      </w:rPr>
    </w:lvl>
    <w:lvl w:ilvl="7">
      <w:start w:val="1"/>
      <w:numFmt w:val="bullet"/>
      <w:lvlText w:val="◦"/>
      <w:lvlJc w:val="left"/>
      <w:pPr>
        <w:tabs>
          <w:tab w:val="left" w:pos="4320"/>
        </w:tabs>
        <w:ind w:left="4320" w:hanging="360"/>
      </w:pPr>
      <w:rPr>
        <w:rFonts w:ascii="OpenSymbol" w:hAnsi="OpenSymbol" w:cs="OpenSymbol"/>
      </w:rPr>
    </w:lvl>
    <w:lvl w:ilvl="8">
      <w:start w:val="1"/>
      <w:numFmt w:val="bullet"/>
      <w:lvlText w:val="▪"/>
      <w:lvlJc w:val="left"/>
      <w:pPr>
        <w:tabs>
          <w:tab w:val="left"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left" w:pos="1800"/>
        </w:tabs>
        <w:ind w:left="1800" w:hanging="360"/>
      </w:pPr>
      <w:rPr>
        <w:rFonts w:ascii="Symbol" w:hAnsi="Symbol" w:cs="OpenSymbol"/>
      </w:rPr>
    </w:lvl>
    <w:lvl w:ilvl="1">
      <w:start w:val="1"/>
      <w:numFmt w:val="bullet"/>
      <w:lvlText w:val="◦"/>
      <w:lvlJc w:val="left"/>
      <w:pPr>
        <w:tabs>
          <w:tab w:val="left" w:pos="2160"/>
        </w:tabs>
        <w:ind w:left="2160" w:hanging="360"/>
      </w:pPr>
      <w:rPr>
        <w:rFonts w:ascii="OpenSymbol" w:hAnsi="OpenSymbol" w:cs="OpenSymbol"/>
      </w:rPr>
    </w:lvl>
    <w:lvl w:ilvl="2">
      <w:start w:val="1"/>
      <w:numFmt w:val="bullet"/>
      <w:lvlText w:val="▪"/>
      <w:lvlJc w:val="left"/>
      <w:pPr>
        <w:tabs>
          <w:tab w:val="left" w:pos="2520"/>
        </w:tabs>
        <w:ind w:left="2520" w:hanging="360"/>
      </w:pPr>
      <w:rPr>
        <w:rFonts w:ascii="OpenSymbol" w:hAnsi="OpenSymbol" w:cs="OpenSymbol"/>
      </w:rPr>
    </w:lvl>
    <w:lvl w:ilvl="3">
      <w:start w:val="1"/>
      <w:numFmt w:val="bullet"/>
      <w:lvlText w:val=""/>
      <w:lvlJc w:val="left"/>
      <w:pPr>
        <w:tabs>
          <w:tab w:val="left" w:pos="2880"/>
        </w:tabs>
        <w:ind w:left="2880" w:hanging="360"/>
      </w:pPr>
      <w:rPr>
        <w:rFonts w:ascii="Symbol" w:hAnsi="Symbol" w:cs="OpenSymbol"/>
      </w:rPr>
    </w:lvl>
    <w:lvl w:ilvl="4">
      <w:start w:val="1"/>
      <w:numFmt w:val="bullet"/>
      <w:lvlText w:val="◦"/>
      <w:lvlJc w:val="left"/>
      <w:pPr>
        <w:tabs>
          <w:tab w:val="left" w:pos="3240"/>
        </w:tabs>
        <w:ind w:left="3240" w:hanging="360"/>
      </w:pPr>
      <w:rPr>
        <w:rFonts w:ascii="OpenSymbol" w:hAnsi="OpenSymbol" w:cs="OpenSymbol"/>
      </w:rPr>
    </w:lvl>
    <w:lvl w:ilvl="5">
      <w:start w:val="1"/>
      <w:numFmt w:val="bullet"/>
      <w:lvlText w:val="▪"/>
      <w:lvlJc w:val="left"/>
      <w:pPr>
        <w:tabs>
          <w:tab w:val="left" w:pos="3600"/>
        </w:tabs>
        <w:ind w:left="3600" w:hanging="360"/>
      </w:pPr>
      <w:rPr>
        <w:rFonts w:ascii="OpenSymbol" w:hAnsi="OpenSymbol" w:cs="OpenSymbol"/>
      </w:rPr>
    </w:lvl>
    <w:lvl w:ilvl="6">
      <w:start w:val="1"/>
      <w:numFmt w:val="bullet"/>
      <w:lvlText w:val=""/>
      <w:lvlJc w:val="left"/>
      <w:pPr>
        <w:tabs>
          <w:tab w:val="left" w:pos="3960"/>
        </w:tabs>
        <w:ind w:left="3960" w:hanging="360"/>
      </w:pPr>
      <w:rPr>
        <w:rFonts w:ascii="Symbol" w:hAnsi="Symbol" w:cs="OpenSymbol"/>
      </w:rPr>
    </w:lvl>
    <w:lvl w:ilvl="7">
      <w:start w:val="1"/>
      <w:numFmt w:val="bullet"/>
      <w:lvlText w:val="◦"/>
      <w:lvlJc w:val="left"/>
      <w:pPr>
        <w:tabs>
          <w:tab w:val="left" w:pos="4320"/>
        </w:tabs>
        <w:ind w:left="4320" w:hanging="360"/>
      </w:pPr>
      <w:rPr>
        <w:rFonts w:ascii="OpenSymbol" w:hAnsi="OpenSymbol" w:cs="OpenSymbol"/>
      </w:rPr>
    </w:lvl>
    <w:lvl w:ilvl="8">
      <w:start w:val="1"/>
      <w:numFmt w:val="bullet"/>
      <w:lvlText w:val="▪"/>
      <w:lvlJc w:val="left"/>
      <w:pPr>
        <w:tabs>
          <w:tab w:val="left"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left" w:pos="720"/>
        </w:tabs>
        <w:ind w:left="720" w:hanging="360"/>
      </w:pPr>
      <w:rPr>
        <w:rFonts w:ascii="Symbol" w:hAnsi="Symbol" w:cs="OpenSymbol"/>
      </w:rPr>
    </w:lvl>
    <w:lvl w:ilvl="1">
      <w:start w:val="1"/>
      <w:numFmt w:val="bullet"/>
      <w:lvlText w:val="◦"/>
      <w:lvlJc w:val="left"/>
      <w:pPr>
        <w:tabs>
          <w:tab w:val="left" w:pos="1080"/>
        </w:tabs>
        <w:ind w:left="1080" w:hanging="360"/>
      </w:pPr>
      <w:rPr>
        <w:rFonts w:ascii="OpenSymbol" w:hAnsi="Open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Symbol" w:hAnsi="Symbol" w:cs="OpenSymbol"/>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Symbol" w:hAnsi="Symbol" w:cs="OpenSymbol"/>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abstractNum w:abstractNumId="7" w15:restartNumberingAfterBreak="0">
    <w:nsid w:val="26636C94"/>
    <w:multiLevelType w:val="multilevel"/>
    <w:tmpl w:val="26636C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8614D77"/>
    <w:multiLevelType w:val="multilevel"/>
    <w:tmpl w:val="28614D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E2E58A1"/>
    <w:multiLevelType w:val="multilevel"/>
    <w:tmpl w:val="2E2E58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47541684">
    <w:abstractNumId w:val="1"/>
  </w:num>
  <w:num w:numId="2" w16cid:durableId="531186563">
    <w:abstractNumId w:val="3"/>
  </w:num>
  <w:num w:numId="3" w16cid:durableId="1257052978">
    <w:abstractNumId w:val="4"/>
  </w:num>
  <w:num w:numId="4" w16cid:durableId="362093499">
    <w:abstractNumId w:val="5"/>
  </w:num>
  <w:num w:numId="5" w16cid:durableId="416556570">
    <w:abstractNumId w:val="7"/>
  </w:num>
  <w:num w:numId="6" w16cid:durableId="1442336222">
    <w:abstractNumId w:val="2"/>
  </w:num>
  <w:num w:numId="7" w16cid:durableId="1666781195">
    <w:abstractNumId w:val="9"/>
  </w:num>
  <w:num w:numId="8" w16cid:durableId="1263151510">
    <w:abstractNumId w:val="0"/>
  </w:num>
  <w:num w:numId="9" w16cid:durableId="1319650228">
    <w:abstractNumId w:val="8"/>
  </w:num>
  <w:num w:numId="10" w16cid:durableId="1266301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6B0"/>
    <w:rsid w:val="00005CE4"/>
    <w:rsid w:val="0000748A"/>
    <w:rsid w:val="00011DCE"/>
    <w:rsid w:val="00013C6D"/>
    <w:rsid w:val="00013F9D"/>
    <w:rsid w:val="00057A13"/>
    <w:rsid w:val="000766B0"/>
    <w:rsid w:val="00085D62"/>
    <w:rsid w:val="00091180"/>
    <w:rsid w:val="00095044"/>
    <w:rsid w:val="000A4B99"/>
    <w:rsid w:val="000B3360"/>
    <w:rsid w:val="000B4D9F"/>
    <w:rsid w:val="000B7663"/>
    <w:rsid w:val="000C78F4"/>
    <w:rsid w:val="000C7F0B"/>
    <w:rsid w:val="000D3221"/>
    <w:rsid w:val="000E3B08"/>
    <w:rsid w:val="000E6E7C"/>
    <w:rsid w:val="000F5D39"/>
    <w:rsid w:val="00103EBD"/>
    <w:rsid w:val="001058E7"/>
    <w:rsid w:val="00115636"/>
    <w:rsid w:val="00120EA5"/>
    <w:rsid w:val="00131E32"/>
    <w:rsid w:val="0013615C"/>
    <w:rsid w:val="00144020"/>
    <w:rsid w:val="0017522E"/>
    <w:rsid w:val="001951F3"/>
    <w:rsid w:val="001A3AB1"/>
    <w:rsid w:val="001B1F68"/>
    <w:rsid w:val="001B662C"/>
    <w:rsid w:val="001B7DCE"/>
    <w:rsid w:val="001C253C"/>
    <w:rsid w:val="001C79BE"/>
    <w:rsid w:val="001D3716"/>
    <w:rsid w:val="001D5903"/>
    <w:rsid w:val="001E5AB1"/>
    <w:rsid w:val="002134F1"/>
    <w:rsid w:val="00215DF9"/>
    <w:rsid w:val="00224DCC"/>
    <w:rsid w:val="0022748E"/>
    <w:rsid w:val="00235D2A"/>
    <w:rsid w:val="00243984"/>
    <w:rsid w:val="00252C03"/>
    <w:rsid w:val="00252DC2"/>
    <w:rsid w:val="0025518B"/>
    <w:rsid w:val="00257A5C"/>
    <w:rsid w:val="00282728"/>
    <w:rsid w:val="0029713F"/>
    <w:rsid w:val="002A654C"/>
    <w:rsid w:val="002A6CEA"/>
    <w:rsid w:val="002C0A92"/>
    <w:rsid w:val="002C2BCF"/>
    <w:rsid w:val="002C3EB3"/>
    <w:rsid w:val="002D1E50"/>
    <w:rsid w:val="003012D1"/>
    <w:rsid w:val="00313D0F"/>
    <w:rsid w:val="00332F87"/>
    <w:rsid w:val="00337208"/>
    <w:rsid w:val="00346831"/>
    <w:rsid w:val="00356B31"/>
    <w:rsid w:val="003739AD"/>
    <w:rsid w:val="00381F32"/>
    <w:rsid w:val="00383D36"/>
    <w:rsid w:val="00384308"/>
    <w:rsid w:val="00385ADD"/>
    <w:rsid w:val="003A051D"/>
    <w:rsid w:val="003B31DE"/>
    <w:rsid w:val="003E3CC1"/>
    <w:rsid w:val="00414AB3"/>
    <w:rsid w:val="00416DB4"/>
    <w:rsid w:val="00422894"/>
    <w:rsid w:val="00441A91"/>
    <w:rsid w:val="00442039"/>
    <w:rsid w:val="004670DD"/>
    <w:rsid w:val="004730BE"/>
    <w:rsid w:val="004749E7"/>
    <w:rsid w:val="004911C0"/>
    <w:rsid w:val="004A0671"/>
    <w:rsid w:val="004A37D5"/>
    <w:rsid w:val="004B75D4"/>
    <w:rsid w:val="004C3FA8"/>
    <w:rsid w:val="004C6469"/>
    <w:rsid w:val="004D0BD3"/>
    <w:rsid w:val="004F6191"/>
    <w:rsid w:val="004F71BF"/>
    <w:rsid w:val="005065DF"/>
    <w:rsid w:val="00516213"/>
    <w:rsid w:val="005317C5"/>
    <w:rsid w:val="00537475"/>
    <w:rsid w:val="005603A7"/>
    <w:rsid w:val="00582EC6"/>
    <w:rsid w:val="00586471"/>
    <w:rsid w:val="00594FC7"/>
    <w:rsid w:val="005A3C1B"/>
    <w:rsid w:val="005B5ADA"/>
    <w:rsid w:val="005C5B09"/>
    <w:rsid w:val="005C6A3F"/>
    <w:rsid w:val="005C716C"/>
    <w:rsid w:val="005C732C"/>
    <w:rsid w:val="005E4112"/>
    <w:rsid w:val="005E7C59"/>
    <w:rsid w:val="0060404A"/>
    <w:rsid w:val="00612019"/>
    <w:rsid w:val="006426FF"/>
    <w:rsid w:val="00642D84"/>
    <w:rsid w:val="006450BB"/>
    <w:rsid w:val="00656BBB"/>
    <w:rsid w:val="00672A67"/>
    <w:rsid w:val="0068103B"/>
    <w:rsid w:val="00683FEE"/>
    <w:rsid w:val="006876BF"/>
    <w:rsid w:val="00687DCA"/>
    <w:rsid w:val="006A0F38"/>
    <w:rsid w:val="006A37C1"/>
    <w:rsid w:val="006C515E"/>
    <w:rsid w:val="006C6F39"/>
    <w:rsid w:val="006D0F0A"/>
    <w:rsid w:val="006D1430"/>
    <w:rsid w:val="006D3549"/>
    <w:rsid w:val="006D3C26"/>
    <w:rsid w:val="006D4EAF"/>
    <w:rsid w:val="006D5156"/>
    <w:rsid w:val="006E0413"/>
    <w:rsid w:val="00702EE3"/>
    <w:rsid w:val="00710FE0"/>
    <w:rsid w:val="00740271"/>
    <w:rsid w:val="00745B01"/>
    <w:rsid w:val="007532F8"/>
    <w:rsid w:val="00757C41"/>
    <w:rsid w:val="00762462"/>
    <w:rsid w:val="00767AA3"/>
    <w:rsid w:val="00767C26"/>
    <w:rsid w:val="00772652"/>
    <w:rsid w:val="00783CE5"/>
    <w:rsid w:val="00796481"/>
    <w:rsid w:val="007A0541"/>
    <w:rsid w:val="007D75A1"/>
    <w:rsid w:val="007E7803"/>
    <w:rsid w:val="00804289"/>
    <w:rsid w:val="00810705"/>
    <w:rsid w:val="0081199D"/>
    <w:rsid w:val="008344F7"/>
    <w:rsid w:val="00843D83"/>
    <w:rsid w:val="00844676"/>
    <w:rsid w:val="0085179F"/>
    <w:rsid w:val="00855ABB"/>
    <w:rsid w:val="00886202"/>
    <w:rsid w:val="00887DF2"/>
    <w:rsid w:val="00891668"/>
    <w:rsid w:val="008958F3"/>
    <w:rsid w:val="008A30F3"/>
    <w:rsid w:val="008A4A2F"/>
    <w:rsid w:val="008A5C51"/>
    <w:rsid w:val="008A6283"/>
    <w:rsid w:val="008B0036"/>
    <w:rsid w:val="008C7D13"/>
    <w:rsid w:val="008E3E06"/>
    <w:rsid w:val="008F3FAC"/>
    <w:rsid w:val="00910D73"/>
    <w:rsid w:val="00913123"/>
    <w:rsid w:val="00915F42"/>
    <w:rsid w:val="00922357"/>
    <w:rsid w:val="00924330"/>
    <w:rsid w:val="009352F5"/>
    <w:rsid w:val="00936E89"/>
    <w:rsid w:val="00950F7C"/>
    <w:rsid w:val="009630A0"/>
    <w:rsid w:val="00974BBE"/>
    <w:rsid w:val="009839A3"/>
    <w:rsid w:val="00995BDF"/>
    <w:rsid w:val="009A3DC8"/>
    <w:rsid w:val="009B4F74"/>
    <w:rsid w:val="009B6558"/>
    <w:rsid w:val="009C6E6E"/>
    <w:rsid w:val="009D1970"/>
    <w:rsid w:val="009E7D83"/>
    <w:rsid w:val="009F184C"/>
    <w:rsid w:val="009F30A7"/>
    <w:rsid w:val="00A00028"/>
    <w:rsid w:val="00A12721"/>
    <w:rsid w:val="00A3043F"/>
    <w:rsid w:val="00A450FC"/>
    <w:rsid w:val="00A54527"/>
    <w:rsid w:val="00A710A0"/>
    <w:rsid w:val="00A849A7"/>
    <w:rsid w:val="00A92AF0"/>
    <w:rsid w:val="00AA7F1A"/>
    <w:rsid w:val="00AC5E3E"/>
    <w:rsid w:val="00AD254A"/>
    <w:rsid w:val="00AD3DB7"/>
    <w:rsid w:val="00AD46C5"/>
    <w:rsid w:val="00AE20B4"/>
    <w:rsid w:val="00AE2439"/>
    <w:rsid w:val="00AE4DEC"/>
    <w:rsid w:val="00AE6544"/>
    <w:rsid w:val="00AF6FE2"/>
    <w:rsid w:val="00AF7069"/>
    <w:rsid w:val="00B07538"/>
    <w:rsid w:val="00B10B49"/>
    <w:rsid w:val="00B10F6D"/>
    <w:rsid w:val="00B1294C"/>
    <w:rsid w:val="00B208CC"/>
    <w:rsid w:val="00B34969"/>
    <w:rsid w:val="00B42C17"/>
    <w:rsid w:val="00B52584"/>
    <w:rsid w:val="00B63867"/>
    <w:rsid w:val="00B77F12"/>
    <w:rsid w:val="00B80BB1"/>
    <w:rsid w:val="00B976F1"/>
    <w:rsid w:val="00BA58F5"/>
    <w:rsid w:val="00BC10AB"/>
    <w:rsid w:val="00BE56C8"/>
    <w:rsid w:val="00BE6F03"/>
    <w:rsid w:val="00C10553"/>
    <w:rsid w:val="00C12A0F"/>
    <w:rsid w:val="00C26B2D"/>
    <w:rsid w:val="00C43F36"/>
    <w:rsid w:val="00C54430"/>
    <w:rsid w:val="00C62C29"/>
    <w:rsid w:val="00C67430"/>
    <w:rsid w:val="00C92721"/>
    <w:rsid w:val="00CA2AD2"/>
    <w:rsid w:val="00CB495B"/>
    <w:rsid w:val="00CB6293"/>
    <w:rsid w:val="00CB761F"/>
    <w:rsid w:val="00CC0F94"/>
    <w:rsid w:val="00CD150C"/>
    <w:rsid w:val="00CD1F13"/>
    <w:rsid w:val="00CD235D"/>
    <w:rsid w:val="00CD7861"/>
    <w:rsid w:val="00CF0ACC"/>
    <w:rsid w:val="00CF7032"/>
    <w:rsid w:val="00D00D62"/>
    <w:rsid w:val="00D1228A"/>
    <w:rsid w:val="00D12FA4"/>
    <w:rsid w:val="00D31C2E"/>
    <w:rsid w:val="00D36316"/>
    <w:rsid w:val="00D456C5"/>
    <w:rsid w:val="00D46719"/>
    <w:rsid w:val="00D5469B"/>
    <w:rsid w:val="00D552CC"/>
    <w:rsid w:val="00D67865"/>
    <w:rsid w:val="00D73043"/>
    <w:rsid w:val="00D85CDA"/>
    <w:rsid w:val="00D953E0"/>
    <w:rsid w:val="00D97129"/>
    <w:rsid w:val="00DB5D2E"/>
    <w:rsid w:val="00DB6C0D"/>
    <w:rsid w:val="00DC5F2C"/>
    <w:rsid w:val="00DD2D06"/>
    <w:rsid w:val="00DE3688"/>
    <w:rsid w:val="00DE7A88"/>
    <w:rsid w:val="00DF723F"/>
    <w:rsid w:val="00DF7E96"/>
    <w:rsid w:val="00E02BDA"/>
    <w:rsid w:val="00E25A6E"/>
    <w:rsid w:val="00E51EF0"/>
    <w:rsid w:val="00E63F53"/>
    <w:rsid w:val="00E66CE5"/>
    <w:rsid w:val="00E73BD0"/>
    <w:rsid w:val="00E80D83"/>
    <w:rsid w:val="00E83938"/>
    <w:rsid w:val="00E84B18"/>
    <w:rsid w:val="00E867ED"/>
    <w:rsid w:val="00E937CA"/>
    <w:rsid w:val="00E94B9D"/>
    <w:rsid w:val="00E95483"/>
    <w:rsid w:val="00E96B0E"/>
    <w:rsid w:val="00EA6F20"/>
    <w:rsid w:val="00EB230C"/>
    <w:rsid w:val="00EB5813"/>
    <w:rsid w:val="00EC02CA"/>
    <w:rsid w:val="00EC746C"/>
    <w:rsid w:val="00ED3AE0"/>
    <w:rsid w:val="00EE472A"/>
    <w:rsid w:val="00EE66BC"/>
    <w:rsid w:val="00EF2176"/>
    <w:rsid w:val="00F04C3C"/>
    <w:rsid w:val="00F0757A"/>
    <w:rsid w:val="00F21F67"/>
    <w:rsid w:val="00F22955"/>
    <w:rsid w:val="00F22D0A"/>
    <w:rsid w:val="00F313A7"/>
    <w:rsid w:val="00F41480"/>
    <w:rsid w:val="00F43081"/>
    <w:rsid w:val="00F45AED"/>
    <w:rsid w:val="00F50081"/>
    <w:rsid w:val="00F6350E"/>
    <w:rsid w:val="00F717A2"/>
    <w:rsid w:val="00F87566"/>
    <w:rsid w:val="00F9669E"/>
    <w:rsid w:val="00FA0D68"/>
    <w:rsid w:val="00FB6917"/>
    <w:rsid w:val="00FC21AD"/>
    <w:rsid w:val="00FC642C"/>
    <w:rsid w:val="00FC7D66"/>
    <w:rsid w:val="00FE18B9"/>
    <w:rsid w:val="00FE464D"/>
    <w:rsid w:val="00FF4812"/>
    <w:rsid w:val="00FF5177"/>
    <w:rsid w:val="00FF6ACF"/>
    <w:rsid w:val="14497B5A"/>
    <w:rsid w:val="1F52137F"/>
    <w:rsid w:val="2E8330B7"/>
  </w:rsids>
  <m:mathPr>
    <m:mathFont m:val="Cambria Math"/>
    <m:brkBin m:val="before"/>
    <m:brkBinSub m:val="--"/>
    <m:smallFrac/>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719AF9F"/>
  <w15:docId w15:val="{4AD115A8-FDBB-4CCA-9C18-35C12E6A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val="en-US"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link w:val="BodyTextChar"/>
    <w:pPr>
      <w:spacing w:after="120"/>
    </w:pPr>
  </w:style>
  <w:style w:type="paragraph" w:styleId="Caption">
    <w:name w:val="caption"/>
    <w:basedOn w:val="Normal"/>
    <w:next w:val="Normal"/>
    <w:qFormat/>
    <w:pPr>
      <w:suppressLineNumbers/>
      <w:spacing w:before="120" w:after="120"/>
    </w:pPr>
    <w:rPr>
      <w:i/>
      <w:iCs/>
    </w:rPr>
  </w:style>
  <w:style w:type="paragraph" w:styleId="List">
    <w:name w:val="List"/>
    <w:basedOn w:val="BodyText"/>
    <w:qFormat/>
  </w:style>
  <w:style w:type="paragraph" w:styleId="TOC1">
    <w:name w:val="toc 1"/>
    <w:basedOn w:val="Index"/>
    <w:next w:val="Normal"/>
    <w:pPr>
      <w:tabs>
        <w:tab w:val="right" w:leader="dot" w:pos="9972"/>
      </w:tabs>
    </w:pPr>
  </w:style>
  <w:style w:type="paragraph" w:customStyle="1" w:styleId="Index">
    <w:name w:val="Index"/>
    <w:basedOn w:val="Normal"/>
    <w:qFormat/>
    <w:pPr>
      <w:suppressLineNumbers/>
    </w:pPr>
  </w:style>
  <w:style w:type="character" w:customStyle="1" w:styleId="NumberingSymbols">
    <w:name w:val="Numbering Symbols"/>
  </w:style>
  <w:style w:type="character" w:customStyle="1" w:styleId="WW8Num3z0">
    <w:name w:val="WW8Num3z0"/>
    <w:qFormat/>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qFormat/>
    <w:rPr>
      <w:rFonts w:ascii="OpenSymbol" w:eastAsia="OpenSymbol" w:hAnsi="OpenSymbol" w:cs="OpenSymbol"/>
    </w:rPr>
  </w:style>
  <w:style w:type="character" w:customStyle="1" w:styleId="WW8Num2z0">
    <w:name w:val="WW8Num2z0"/>
    <w:rPr>
      <w:sz w:val="24"/>
    </w:rPr>
  </w:style>
  <w:style w:type="character" w:customStyle="1" w:styleId="WW8Num2z1">
    <w:name w:val="WW8Num2z1"/>
    <w:qFormat/>
    <w:rPr>
      <w:sz w:val="22"/>
    </w:rPr>
  </w:style>
  <w:style w:type="character" w:customStyle="1" w:styleId="WW8Num2z8">
    <w:name w:val="WW8Num2z8"/>
    <w:rPr>
      <w:b/>
      <w:sz w:val="24"/>
    </w:r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character" w:customStyle="1" w:styleId="RTFNum26">
    <w:name w:val="RTF_Num 2 6"/>
    <w:rPr>
      <w:rFonts w:cs="Times New Roman"/>
    </w:rPr>
  </w:style>
  <w:style w:type="character" w:customStyle="1" w:styleId="markedcontent">
    <w:name w:val="markedcontent"/>
    <w:basedOn w:val="DefaultParagraphFont"/>
    <w:qFormat/>
  </w:style>
  <w:style w:type="character" w:customStyle="1" w:styleId="BodyTextChar">
    <w:name w:val="Body Text Char"/>
    <w:basedOn w:val="DefaultParagraphFont"/>
    <w:link w:val="BodyText"/>
    <w:qFormat/>
    <w:rPr>
      <w:rFonts w:eastAsia="SimSu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E894B-F85A-423E-AD11-6300C7281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Somesh Bhosale</dc:creator>
  <cp:lastModifiedBy>Administrator</cp:lastModifiedBy>
  <cp:revision>51</cp:revision>
  <cp:lastPrinted>2411-12-31T18:29:00Z</cp:lastPrinted>
  <dcterms:created xsi:type="dcterms:W3CDTF">2023-02-21T07:01:00Z</dcterms:created>
  <dcterms:modified xsi:type="dcterms:W3CDTF">2023-02-22T12:57:00Z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bc3751699fe5c909fe3201dca9f8712d039ee06cb4c80c7e5e90c70aba8ee8dd</vt:lpwstr>
  </property>
  <property fmtid="{D5CDD505-2E9C-101B-9397-08002B2CF9AE}" pid="3" name="KSOProductBuildVer">
    <vt:lpwstr>1033-11.2.0.11388</vt:lpwstr>
  </property>
  <property fmtid="{D5CDD505-2E9C-101B-9397-08002B2CF9AE}" pid="4" name="ICV">
    <vt:lpwstr>821003B54A0F46C98EB8C6543C7986DE</vt:lpwstr>
  </property>
</Properties>
</file>